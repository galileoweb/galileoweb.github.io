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69560D" w:rsidRDefault="00D52CBD">
      <w:pPr>
        <w:spacing w:before="46"/>
        <w:ind w:left="3593" w:right="3585"/>
        <w:jc w:val="center"/>
        <w:rPr>
          <w:sz w:val="36"/>
          <w:szCs w:val="36"/>
        </w:rPr>
      </w:pPr>
      <w:r>
        <w:rPr>
          <w:b/>
          <w:sz w:val="36"/>
          <w:szCs w:val="36"/>
        </w:rPr>
        <w:t>Galileo Health Academy</w:t>
      </w:r>
    </w:p>
    <w:p w:rsidR="0069560D" w:rsidRDefault="00D52CBD">
      <w:pPr>
        <w:spacing w:line="380" w:lineRule="exact"/>
        <w:ind w:left="4101" w:right="4095"/>
        <w:jc w:val="center"/>
        <w:rPr>
          <w:sz w:val="36"/>
          <w:szCs w:val="36"/>
        </w:rPr>
      </w:pPr>
      <w:r>
        <w:rPr>
          <w:b/>
          <w:sz w:val="36"/>
          <w:szCs w:val="36"/>
        </w:rPr>
        <w:t>Application Form</w:t>
      </w:r>
    </w:p>
    <w:p w:rsidR="0069560D" w:rsidRDefault="00D52CBD">
      <w:pPr>
        <w:spacing w:line="400" w:lineRule="exact"/>
        <w:ind w:left="4707" w:right="4699"/>
        <w:jc w:val="center"/>
        <w:rPr>
          <w:sz w:val="36"/>
          <w:szCs w:val="36"/>
        </w:rPr>
      </w:pPr>
      <w:r>
        <w:rPr>
          <w:b/>
          <w:sz w:val="36"/>
          <w:szCs w:val="36"/>
        </w:rPr>
        <w:t>2014</w:t>
      </w:r>
      <w:r>
        <w:rPr>
          <w:b/>
          <w:sz w:val="36"/>
          <w:szCs w:val="36"/>
        </w:rPr>
        <w:t>/2015</w:t>
      </w:r>
    </w:p>
    <w:p w:rsidR="0069560D" w:rsidRDefault="0069560D">
      <w:pPr>
        <w:spacing w:before="9" w:line="180" w:lineRule="exact"/>
        <w:rPr>
          <w:sz w:val="19"/>
          <w:szCs w:val="19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spacing w:line="260" w:lineRule="exact"/>
        <w:ind w:left="106" w:right="67" w:hanging="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lil</w:t>
      </w:r>
      <w:r>
        <w:rPr>
          <w:b/>
          <w:sz w:val="24"/>
          <w:szCs w:val="24"/>
        </w:rPr>
        <w:t>eo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ea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th Academy (</w:t>
      </w:r>
      <w:r>
        <w:rPr>
          <w:b/>
          <w:spacing w:val="-1"/>
          <w:sz w:val="24"/>
          <w:szCs w:val="24"/>
        </w:rPr>
        <w:t>GH</w:t>
      </w:r>
      <w:r>
        <w:rPr>
          <w:b/>
          <w:spacing w:val="3"/>
          <w:sz w:val="24"/>
          <w:szCs w:val="24"/>
        </w:rPr>
        <w:t>A</w:t>
      </w:r>
      <w:r>
        <w:rPr>
          <w:b/>
          <w:sz w:val="24"/>
          <w:szCs w:val="24"/>
        </w:rPr>
        <w:t xml:space="preserve">)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 p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ogram that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exposes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students to the wor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 hea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. </w:t>
      </w:r>
      <w:r>
        <w:rPr>
          <w:b/>
          <w:spacing w:val="-1"/>
          <w:sz w:val="24"/>
          <w:szCs w:val="24"/>
        </w:rPr>
        <w:t>GH</w:t>
      </w:r>
      <w:r>
        <w:rPr>
          <w:b/>
          <w:sz w:val="24"/>
          <w:szCs w:val="24"/>
        </w:rPr>
        <w:t>A st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ong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y be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eves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that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students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earn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a var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ety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of 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ffe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ent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way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 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cause of th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, we 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x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trad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onal 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ass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oom work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hands-on </w:t>
      </w:r>
      <w:proofErr w:type="gramStart"/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earn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ng,</w:t>
      </w:r>
      <w:proofErr w:type="gramEnd"/>
      <w:r>
        <w:rPr>
          <w:b/>
          <w:sz w:val="24"/>
          <w:szCs w:val="24"/>
        </w:rPr>
        <w:t xml:space="preserve"> p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oject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based</w:t>
      </w:r>
      <w:r>
        <w:rPr>
          <w:b/>
          <w:spacing w:val="-1"/>
          <w:sz w:val="24"/>
          <w:szCs w:val="24"/>
        </w:rPr>
        <w:t xml:space="preserve"> l</w:t>
      </w:r>
      <w:r>
        <w:rPr>
          <w:b/>
          <w:sz w:val="24"/>
          <w:szCs w:val="24"/>
        </w:rPr>
        <w:t>esson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, and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commun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 xml:space="preserve">.  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ur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students ga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a deeper understand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of ca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eers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hea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thca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ough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pa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unpa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d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nternsh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, co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ege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evel course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, 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d tr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, and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commun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serv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oject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4"/>
        <w:rPr>
          <w:sz w:val="24"/>
          <w:szCs w:val="24"/>
        </w:rPr>
      </w:pPr>
      <w:r>
        <w:rPr>
          <w:b/>
          <w:sz w:val="24"/>
          <w:szCs w:val="24"/>
        </w:rPr>
        <w:t>Internsh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ps and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1"/>
          <w:sz w:val="24"/>
          <w:szCs w:val="24"/>
        </w:rPr>
        <w:t>V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unteer 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pportun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es</w:t>
      </w:r>
    </w:p>
    <w:p w:rsidR="0069560D" w:rsidRDefault="0069560D">
      <w:pPr>
        <w:spacing w:before="16" w:line="240" w:lineRule="exact"/>
        <w:rPr>
          <w:sz w:val="24"/>
          <w:szCs w:val="24"/>
        </w:rPr>
      </w:pPr>
    </w:p>
    <w:p w:rsidR="0069560D" w:rsidRDefault="00D52CBD">
      <w:pPr>
        <w:ind w:left="104"/>
        <w:rPr>
          <w:sz w:val="24"/>
          <w:szCs w:val="24"/>
        </w:rPr>
      </w:pPr>
      <w:r>
        <w:rPr>
          <w:b/>
          <w:sz w:val="24"/>
          <w:szCs w:val="24"/>
        </w:rPr>
        <w:t>Coursewor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:</w:t>
      </w:r>
    </w:p>
    <w:p w:rsidR="0069560D" w:rsidRDefault="00D52CBD">
      <w:pPr>
        <w:spacing w:before="1" w:line="260" w:lineRule="exact"/>
        <w:ind w:left="104" w:right="751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ea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thca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Ca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eers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Exp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Issues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-14"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>1</w:t>
      </w:r>
      <w:proofErr w:type="spellStart"/>
      <w:r>
        <w:rPr>
          <w:b/>
          <w:spacing w:val="-1"/>
          <w:position w:val="9"/>
          <w:sz w:val="14"/>
          <w:szCs w:val="14"/>
        </w:rPr>
        <w:t>t</w:t>
      </w:r>
      <w:r>
        <w:rPr>
          <w:b/>
          <w:position w:val="9"/>
          <w:sz w:val="14"/>
          <w:szCs w:val="14"/>
        </w:rPr>
        <w:t>h</w:t>
      </w:r>
      <w:proofErr w:type="spellEnd"/>
      <w:r>
        <w:rPr>
          <w:b/>
          <w:spacing w:val="25"/>
          <w:position w:val="9"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grade </w:t>
      </w:r>
      <w:r>
        <w:rPr>
          <w:b/>
          <w:spacing w:val="-1"/>
          <w:sz w:val="24"/>
          <w:szCs w:val="24"/>
        </w:rPr>
        <w:t>GH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students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academ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year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20014</w:t>
      </w:r>
      <w:r>
        <w:rPr>
          <w:b/>
          <w:spacing w:val="-1"/>
          <w:sz w:val="24"/>
          <w:szCs w:val="24"/>
        </w:rPr>
        <w:t>/</w:t>
      </w:r>
      <w:r>
        <w:rPr>
          <w:b/>
          <w:sz w:val="24"/>
          <w:szCs w:val="24"/>
        </w:rPr>
        <w:t>2015</w:t>
      </w:r>
      <w:r>
        <w:rPr>
          <w:b/>
          <w:sz w:val="24"/>
          <w:szCs w:val="24"/>
        </w:rPr>
        <w:t xml:space="preserve">)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hys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ogy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(12</w:t>
      </w:r>
      <w:proofErr w:type="spellStart"/>
      <w:r>
        <w:rPr>
          <w:b/>
          <w:spacing w:val="-1"/>
          <w:position w:val="9"/>
          <w:sz w:val="14"/>
          <w:szCs w:val="14"/>
        </w:rPr>
        <w:t>t</w:t>
      </w:r>
      <w:r>
        <w:rPr>
          <w:b/>
          <w:position w:val="9"/>
          <w:sz w:val="14"/>
          <w:szCs w:val="14"/>
        </w:rPr>
        <w:t>h</w:t>
      </w:r>
      <w:proofErr w:type="spellEnd"/>
      <w:r>
        <w:rPr>
          <w:b/>
          <w:spacing w:val="25"/>
          <w:position w:val="9"/>
          <w:sz w:val="14"/>
          <w:szCs w:val="14"/>
        </w:rPr>
        <w:t xml:space="preserve"> </w:t>
      </w:r>
      <w:r>
        <w:rPr>
          <w:b/>
          <w:sz w:val="24"/>
          <w:szCs w:val="24"/>
        </w:rPr>
        <w:t xml:space="preserve">grade </w:t>
      </w:r>
      <w:r>
        <w:rPr>
          <w:b/>
          <w:spacing w:val="-1"/>
          <w:sz w:val="24"/>
          <w:szCs w:val="24"/>
        </w:rPr>
        <w:t>GH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students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ece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ve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doub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 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school c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for both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semester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)</w:t>
      </w:r>
    </w:p>
    <w:p w:rsidR="0069560D" w:rsidRDefault="00D52CBD">
      <w:pPr>
        <w:spacing w:line="260" w:lineRule="exact"/>
        <w:ind w:left="104"/>
        <w:rPr>
          <w:sz w:val="24"/>
          <w:szCs w:val="24"/>
        </w:rPr>
      </w:pPr>
      <w:r>
        <w:rPr>
          <w:b/>
          <w:sz w:val="24"/>
          <w:szCs w:val="24"/>
        </w:rPr>
        <w:t xml:space="preserve">CCSF </w:t>
      </w:r>
      <w:r>
        <w:rPr>
          <w:b/>
          <w:sz w:val="24"/>
          <w:szCs w:val="24"/>
        </w:rPr>
        <w:t>Med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2"/>
          <w:sz w:val="24"/>
          <w:szCs w:val="24"/>
        </w:rPr>
        <w:t>T</w:t>
      </w:r>
      <w:r>
        <w:rPr>
          <w:b/>
          <w:sz w:val="24"/>
          <w:szCs w:val="24"/>
        </w:rPr>
        <w:t>erm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course (3 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ege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)</w:t>
      </w:r>
    </w:p>
    <w:p w:rsidR="0069560D" w:rsidRDefault="00D52CBD">
      <w:pPr>
        <w:spacing w:line="260" w:lineRule="exact"/>
        <w:ind w:left="104"/>
        <w:rPr>
          <w:sz w:val="24"/>
          <w:szCs w:val="24"/>
        </w:rPr>
      </w:pPr>
      <w:r>
        <w:rPr>
          <w:b/>
          <w:sz w:val="24"/>
          <w:szCs w:val="24"/>
        </w:rPr>
        <w:t>CCSF Em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rgency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Med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22"/>
          <w:sz w:val="24"/>
          <w:szCs w:val="24"/>
        </w:rPr>
        <w:t>T</w:t>
      </w:r>
      <w:r>
        <w:rPr>
          <w:b/>
          <w:sz w:val="24"/>
          <w:szCs w:val="24"/>
        </w:rPr>
        <w:t>echn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course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(7.5 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 co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ege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)</w:t>
      </w:r>
    </w:p>
    <w:p w:rsidR="0069560D" w:rsidRDefault="0069560D">
      <w:pPr>
        <w:spacing w:before="16" w:line="240" w:lineRule="exact"/>
        <w:rPr>
          <w:sz w:val="24"/>
          <w:szCs w:val="24"/>
        </w:rPr>
      </w:pPr>
    </w:p>
    <w:p w:rsidR="0069560D" w:rsidRDefault="00D52CBD">
      <w:pPr>
        <w:ind w:left="104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Fi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dtr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69560D" w:rsidRDefault="00D52CBD">
      <w:pPr>
        <w:spacing w:line="260" w:lineRule="exact"/>
        <w:ind w:left="104"/>
        <w:rPr>
          <w:sz w:val="24"/>
          <w:szCs w:val="24"/>
        </w:rPr>
      </w:pPr>
      <w:r>
        <w:rPr>
          <w:b/>
          <w:sz w:val="24"/>
          <w:szCs w:val="24"/>
        </w:rPr>
        <w:t>Stat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13 </w:t>
      </w:r>
      <w:r>
        <w:rPr>
          <w:b/>
          <w:spacing w:val="-1"/>
          <w:sz w:val="24"/>
          <w:szCs w:val="24"/>
        </w:rPr>
        <w:t>Fi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ehouse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– Spend a day 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ghters</w:t>
      </w:r>
    </w:p>
    <w:p w:rsidR="0069560D" w:rsidRDefault="00D52CBD">
      <w:pPr>
        <w:spacing w:before="1" w:line="260" w:lineRule="exact"/>
        <w:ind w:left="104" w:right="8481"/>
        <w:rPr>
          <w:sz w:val="24"/>
          <w:szCs w:val="24"/>
        </w:rPr>
      </w:pPr>
      <w:r>
        <w:rPr>
          <w:b/>
          <w:sz w:val="24"/>
          <w:szCs w:val="24"/>
        </w:rPr>
        <w:t>9</w:t>
      </w:r>
      <w:r>
        <w:rPr>
          <w:b/>
          <w:spacing w:val="-14"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spatch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Center Em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rgency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Room 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 Sk</w:t>
      </w:r>
      <w:r>
        <w:rPr>
          <w:b/>
          <w:spacing w:val="-1"/>
          <w:sz w:val="24"/>
          <w:szCs w:val="24"/>
        </w:rPr>
        <w:t>ill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Labs</w:t>
      </w:r>
    </w:p>
    <w:p w:rsidR="0069560D" w:rsidRDefault="0069560D">
      <w:pPr>
        <w:spacing w:before="9" w:line="100" w:lineRule="exact"/>
        <w:rPr>
          <w:sz w:val="11"/>
          <w:szCs w:val="11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ind w:left="466"/>
        <w:rPr>
          <w:sz w:val="24"/>
          <w:szCs w:val="24"/>
        </w:rPr>
      </w:pPr>
      <w:r>
        <w:rPr>
          <w:b/>
          <w:sz w:val="28"/>
          <w:szCs w:val="28"/>
        </w:rPr>
        <w:t>Application</w:t>
      </w:r>
      <w:r>
        <w:rPr>
          <w:b/>
          <w:sz w:val="24"/>
          <w:szCs w:val="24"/>
        </w:rPr>
        <w:t>.</w:t>
      </w:r>
    </w:p>
    <w:p w:rsidR="0069560D" w:rsidRDefault="00D52CBD">
      <w:pPr>
        <w:spacing w:line="260" w:lineRule="exact"/>
        <w:ind w:left="466" w:right="233"/>
        <w:rPr>
          <w:sz w:val="24"/>
          <w:szCs w:val="24"/>
        </w:rPr>
      </w:pPr>
      <w:r>
        <w:rPr>
          <w:b/>
          <w:spacing w:val="-22"/>
          <w:sz w:val="24"/>
          <w:szCs w:val="24"/>
        </w:rPr>
        <w:t>T</w:t>
      </w:r>
      <w:r>
        <w:rPr>
          <w:b/>
          <w:sz w:val="24"/>
          <w:szCs w:val="24"/>
        </w:rPr>
        <w:t xml:space="preserve">o </w:t>
      </w:r>
      <w:r>
        <w:rPr>
          <w:b/>
          <w:sz w:val="24"/>
          <w:szCs w:val="24"/>
        </w:rPr>
        <w:t xml:space="preserve">be a part of the 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lil</w:t>
      </w:r>
      <w:r>
        <w:rPr>
          <w:b/>
          <w:sz w:val="24"/>
          <w:szCs w:val="24"/>
        </w:rPr>
        <w:t>eo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ea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Academy, you </w:t>
      </w:r>
      <w:r>
        <w:rPr>
          <w:b/>
          <w:sz w:val="24"/>
          <w:szCs w:val="24"/>
          <w:u w:val="single" w:color="000000"/>
        </w:rPr>
        <w:t>must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rst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app</w:t>
      </w:r>
      <w:r>
        <w:rPr>
          <w:b/>
          <w:spacing w:val="-1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y</w:t>
      </w:r>
      <w:r>
        <w:rPr>
          <w:b/>
          <w:sz w:val="24"/>
          <w:szCs w:val="24"/>
        </w:rPr>
        <w:t xml:space="preserve">. </w:t>
      </w:r>
      <w:r>
        <w:rPr>
          <w:b/>
          <w:spacing w:val="-1"/>
          <w:sz w:val="24"/>
          <w:szCs w:val="24"/>
        </w:rPr>
        <w:t>Filli</w:t>
      </w:r>
      <w:r>
        <w:rPr>
          <w:b/>
          <w:sz w:val="24"/>
          <w:szCs w:val="24"/>
        </w:rPr>
        <w:t>ng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out the app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does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not guarantee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you a spot</w:t>
      </w:r>
      <w:r>
        <w:rPr>
          <w:b/>
          <w:spacing w:val="-1"/>
          <w:sz w:val="24"/>
          <w:szCs w:val="24"/>
        </w:rPr>
        <w:t xml:space="preserve"> i</w:t>
      </w:r>
      <w:r>
        <w:rPr>
          <w:b/>
          <w:sz w:val="24"/>
          <w:szCs w:val="24"/>
        </w:rPr>
        <w:t xml:space="preserve">n the 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lil</w:t>
      </w:r>
      <w:r>
        <w:rPr>
          <w:b/>
          <w:sz w:val="24"/>
          <w:szCs w:val="24"/>
        </w:rPr>
        <w:t>eo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ea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th Academy. </w:t>
      </w:r>
      <w:r>
        <w:rPr>
          <w:b/>
          <w:spacing w:val="-1"/>
          <w:sz w:val="24"/>
          <w:szCs w:val="24"/>
        </w:rPr>
        <w:t>Pl</w:t>
      </w:r>
      <w:r>
        <w:rPr>
          <w:b/>
          <w:sz w:val="24"/>
          <w:szCs w:val="24"/>
        </w:rPr>
        <w:t>ease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eturn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comp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eted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app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cat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to M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. McDowe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oom 105 as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soon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poss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e. Space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te</w:t>
      </w:r>
      <w:r>
        <w:rPr>
          <w:b/>
          <w:spacing w:val="3"/>
          <w:sz w:val="24"/>
          <w:szCs w:val="24"/>
        </w:rPr>
        <w:t>d</w:t>
      </w:r>
      <w:r>
        <w:rPr>
          <w:b/>
          <w:sz w:val="24"/>
          <w:szCs w:val="24"/>
        </w:rPr>
        <w:t>.</w:t>
      </w:r>
    </w:p>
    <w:p w:rsidR="0069560D" w:rsidRDefault="0069560D">
      <w:pPr>
        <w:spacing w:before="1" w:line="120" w:lineRule="exact"/>
        <w:rPr>
          <w:sz w:val="12"/>
          <w:szCs w:val="12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ind w:left="104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Pl</w:t>
      </w:r>
      <w:r>
        <w:rPr>
          <w:b/>
          <w:sz w:val="24"/>
          <w:szCs w:val="24"/>
        </w:rPr>
        <w:t>ease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answer the fo</w:t>
      </w:r>
      <w:r>
        <w:rPr>
          <w:b/>
          <w:spacing w:val="-1"/>
          <w:sz w:val="24"/>
          <w:szCs w:val="24"/>
        </w:rPr>
        <w:t>ll</w:t>
      </w:r>
      <w:r>
        <w:rPr>
          <w:b/>
          <w:sz w:val="24"/>
          <w:szCs w:val="24"/>
        </w:rPr>
        <w:t>ow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quest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ons.</w:t>
      </w:r>
    </w:p>
    <w:p w:rsidR="0069560D" w:rsidRDefault="00D52CBD">
      <w:pPr>
        <w:spacing w:before="20" w:line="461" w:lineRule="auto"/>
        <w:ind w:left="104" w:right="2549"/>
        <w:rPr>
          <w:sz w:val="22"/>
          <w:szCs w:val="22"/>
        </w:rPr>
      </w:pPr>
      <w:r>
        <w:pict>
          <v:group id="_x0000_s1123" style="position:absolute;left:0;text-align:left;margin-left:43.1pt;margin-top:.75pt;width:541.9pt;height:0;z-index:-251668480;mso-position-horizontal-relative:page" coordorigin="862,15" coordsize="10838,0">
            <v:polyline id="_x0000_s1124" style="position:absolute" points="1724,30,12562,30" coordorigin="862,15" coordsize="10838,0" filled="f" strokecolor="#7f7f7f" strokeweight="1.5pt">
              <v:path arrowok="t"/>
            </v:polyline>
            <w10:wrap anchorx="page"/>
          </v:group>
        </w:pict>
      </w:r>
      <w:r>
        <w:rPr>
          <w:b/>
          <w:spacing w:val="-1"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that you</w:t>
      </w:r>
      <w:r>
        <w:rPr>
          <w:b/>
          <w:spacing w:val="-1"/>
          <w:sz w:val="22"/>
          <w:szCs w:val="22"/>
        </w:rPr>
        <w:t xml:space="preserve"> w</w:t>
      </w:r>
      <w:r>
        <w:rPr>
          <w:b/>
          <w:spacing w:val="1"/>
          <w:sz w:val="22"/>
          <w:szCs w:val="22"/>
        </w:rPr>
        <w:t>il</w:t>
      </w:r>
      <w:r>
        <w:rPr>
          <w:b/>
          <w:sz w:val="22"/>
          <w:szCs w:val="22"/>
        </w:rPr>
        <w:t>l be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attend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ng c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ass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on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ock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days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at 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.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.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. hosp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ta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?  Y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/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N 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that the </w:t>
      </w:r>
      <w:r>
        <w:rPr>
          <w:b/>
          <w:spacing w:val="1"/>
          <w:sz w:val="22"/>
          <w:szCs w:val="22"/>
        </w:rPr>
        <w:t>GH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 xml:space="preserve">ogram 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equ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8"/>
          <w:szCs w:val="28"/>
        </w:rPr>
        <w:t>2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z w:val="22"/>
          <w:szCs w:val="22"/>
        </w:rPr>
        <w:t>year comm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tmen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 xml:space="preserve">?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sz w:val="22"/>
          <w:szCs w:val="22"/>
        </w:rPr>
        <w:t>Y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/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</w:p>
    <w:p w:rsidR="0069560D" w:rsidRDefault="00D52CBD">
      <w:pPr>
        <w:spacing w:line="200" w:lineRule="exact"/>
        <w:ind w:left="104"/>
        <w:rPr>
          <w:sz w:val="22"/>
          <w:szCs w:val="22"/>
        </w:rPr>
      </w:pPr>
      <w:r>
        <w:rPr>
          <w:b/>
          <w:spacing w:val="-1"/>
          <w:position w:val="1"/>
          <w:sz w:val="22"/>
          <w:szCs w:val="22"/>
        </w:rPr>
        <w:t>D</w:t>
      </w:r>
      <w:r>
        <w:rPr>
          <w:b/>
          <w:position w:val="1"/>
          <w:sz w:val="22"/>
          <w:szCs w:val="22"/>
        </w:rPr>
        <w:t>oes</w:t>
      </w:r>
      <w:r>
        <w:rPr>
          <w:b/>
          <w:spacing w:val="2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>the s</w:t>
      </w:r>
      <w:r>
        <w:rPr>
          <w:b/>
          <w:spacing w:val="1"/>
          <w:position w:val="1"/>
          <w:sz w:val="22"/>
          <w:szCs w:val="22"/>
        </w:rPr>
        <w:t>i</w:t>
      </w:r>
      <w:r>
        <w:rPr>
          <w:b/>
          <w:position w:val="1"/>
          <w:sz w:val="22"/>
          <w:szCs w:val="22"/>
        </w:rPr>
        <w:t>ght</w:t>
      </w:r>
      <w:r>
        <w:rPr>
          <w:b/>
          <w:spacing w:val="-2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>of b</w:t>
      </w:r>
      <w:r>
        <w:rPr>
          <w:b/>
          <w:spacing w:val="1"/>
          <w:position w:val="1"/>
          <w:sz w:val="22"/>
          <w:szCs w:val="22"/>
        </w:rPr>
        <w:t>l</w:t>
      </w:r>
      <w:r>
        <w:rPr>
          <w:b/>
          <w:position w:val="1"/>
          <w:sz w:val="22"/>
          <w:szCs w:val="22"/>
        </w:rPr>
        <w:t>ood</w:t>
      </w:r>
      <w:r>
        <w:rPr>
          <w:b/>
          <w:spacing w:val="1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>and human</w:t>
      </w:r>
      <w:r>
        <w:rPr>
          <w:b/>
          <w:spacing w:val="-1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>organs</w:t>
      </w:r>
      <w:r>
        <w:rPr>
          <w:b/>
          <w:spacing w:val="2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>make you</w:t>
      </w:r>
      <w:r>
        <w:rPr>
          <w:b/>
          <w:spacing w:val="-1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>squeam</w:t>
      </w:r>
      <w:r>
        <w:rPr>
          <w:b/>
          <w:spacing w:val="1"/>
          <w:position w:val="1"/>
          <w:sz w:val="22"/>
          <w:szCs w:val="22"/>
        </w:rPr>
        <w:t>i</w:t>
      </w:r>
      <w:r>
        <w:rPr>
          <w:b/>
          <w:position w:val="1"/>
          <w:sz w:val="22"/>
          <w:szCs w:val="22"/>
        </w:rPr>
        <w:t>s</w:t>
      </w:r>
      <w:r>
        <w:rPr>
          <w:b/>
          <w:spacing w:val="-1"/>
          <w:position w:val="1"/>
          <w:sz w:val="22"/>
          <w:szCs w:val="22"/>
        </w:rPr>
        <w:t>h</w:t>
      </w:r>
      <w:r>
        <w:rPr>
          <w:b/>
          <w:position w:val="1"/>
          <w:sz w:val="22"/>
          <w:szCs w:val="22"/>
        </w:rPr>
        <w:t xml:space="preserve">?  </w:t>
      </w:r>
      <w:r>
        <w:rPr>
          <w:b/>
          <w:spacing w:val="1"/>
          <w:position w:val="1"/>
          <w:sz w:val="22"/>
          <w:szCs w:val="22"/>
        </w:rPr>
        <w:t xml:space="preserve"> </w:t>
      </w:r>
      <w:r>
        <w:rPr>
          <w:b/>
          <w:position w:val="1"/>
          <w:sz w:val="22"/>
          <w:szCs w:val="22"/>
        </w:rPr>
        <w:t>Y / N</w:t>
      </w:r>
    </w:p>
    <w:p w:rsidR="0069560D" w:rsidRDefault="00D52CBD">
      <w:pPr>
        <w:spacing w:line="240" w:lineRule="exact"/>
        <w:ind w:left="106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(</w:t>
      </w:r>
      <w:r>
        <w:rPr>
          <w:b/>
          <w:sz w:val="22"/>
          <w:szCs w:val="22"/>
        </w:rPr>
        <w:t>If you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ans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er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“</w:t>
      </w:r>
      <w:r>
        <w:rPr>
          <w:b/>
          <w:sz w:val="22"/>
          <w:szCs w:val="22"/>
        </w:rPr>
        <w:t>ye</w:t>
      </w:r>
      <w:r>
        <w:rPr>
          <w:b/>
          <w:spacing w:val="1"/>
          <w:sz w:val="22"/>
          <w:szCs w:val="22"/>
        </w:rPr>
        <w:t>s,</w:t>
      </w:r>
      <w:r>
        <w:rPr>
          <w:b/>
          <w:sz w:val="22"/>
          <w:szCs w:val="22"/>
        </w:rPr>
        <w:t>”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w</w:t>
      </w:r>
      <w:r>
        <w:rPr>
          <w:b/>
          <w:spacing w:val="1"/>
          <w:sz w:val="22"/>
          <w:szCs w:val="22"/>
        </w:rPr>
        <w:t>il</w:t>
      </w:r>
      <w:r>
        <w:rPr>
          <w:b/>
          <w:sz w:val="22"/>
          <w:szCs w:val="22"/>
        </w:rPr>
        <w:t>l not be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squa</w:t>
      </w:r>
      <w:r>
        <w:rPr>
          <w:b/>
          <w:spacing w:val="1"/>
          <w:sz w:val="22"/>
          <w:szCs w:val="22"/>
        </w:rPr>
        <w:t>li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)</w:t>
      </w:r>
    </w:p>
    <w:p w:rsidR="0069560D" w:rsidRDefault="00D52CBD">
      <w:pPr>
        <w:spacing w:line="240" w:lineRule="exact"/>
        <w:ind w:left="104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that you</w:t>
      </w:r>
      <w:r>
        <w:rPr>
          <w:b/>
          <w:spacing w:val="-1"/>
          <w:sz w:val="22"/>
          <w:szCs w:val="22"/>
        </w:rPr>
        <w:t xml:space="preserve"> w</w:t>
      </w:r>
      <w:r>
        <w:rPr>
          <w:b/>
          <w:spacing w:val="1"/>
          <w:sz w:val="22"/>
          <w:szCs w:val="22"/>
        </w:rPr>
        <w:t>il</w:t>
      </w:r>
      <w:r>
        <w:rPr>
          <w:b/>
          <w:sz w:val="22"/>
          <w:szCs w:val="22"/>
        </w:rPr>
        <w:t>l be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earn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ng co</w:t>
      </w:r>
      <w:r>
        <w:rPr>
          <w:b/>
          <w:spacing w:val="1"/>
          <w:sz w:val="22"/>
          <w:szCs w:val="22"/>
        </w:rPr>
        <w:t>ll</w:t>
      </w:r>
      <w:r>
        <w:rPr>
          <w:b/>
          <w:sz w:val="22"/>
          <w:szCs w:val="22"/>
        </w:rPr>
        <w:t>ege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ed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 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ong</w:t>
      </w:r>
      <w:r>
        <w:rPr>
          <w:b/>
          <w:spacing w:val="-1"/>
          <w:sz w:val="22"/>
          <w:szCs w:val="22"/>
        </w:rPr>
        <w:t xml:space="preserve"> w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doub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gh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school c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ed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t? </w:t>
      </w:r>
      <w:r>
        <w:rPr>
          <w:b/>
          <w:spacing w:val="54"/>
          <w:sz w:val="22"/>
          <w:szCs w:val="22"/>
        </w:rPr>
        <w:t xml:space="preserve"> </w:t>
      </w:r>
      <w:r>
        <w:rPr>
          <w:b/>
          <w:sz w:val="22"/>
          <w:szCs w:val="22"/>
        </w:rPr>
        <w:t>Y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/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</w:p>
    <w:p w:rsidR="0069560D" w:rsidRDefault="00D52CBD">
      <w:pPr>
        <w:spacing w:line="229" w:lineRule="auto"/>
        <w:ind w:left="104" w:right="1021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that 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nternsh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ps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and vo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unteer 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ork</w:t>
      </w:r>
      <w:r>
        <w:rPr>
          <w:b/>
          <w:spacing w:val="1"/>
          <w:sz w:val="22"/>
          <w:szCs w:val="22"/>
        </w:rPr>
        <w:t xml:space="preserve"> l</w:t>
      </w:r>
      <w:r>
        <w:rPr>
          <w:b/>
          <w:sz w:val="22"/>
          <w:szCs w:val="22"/>
        </w:rPr>
        <w:t>ook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g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eat on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esumes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and co</w:t>
      </w:r>
      <w:r>
        <w:rPr>
          <w:b/>
          <w:spacing w:val="1"/>
          <w:sz w:val="22"/>
          <w:szCs w:val="22"/>
        </w:rPr>
        <w:t>ll</w:t>
      </w:r>
      <w:r>
        <w:rPr>
          <w:b/>
          <w:sz w:val="22"/>
          <w:szCs w:val="22"/>
        </w:rPr>
        <w:t>ege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app</w:t>
      </w:r>
      <w:r>
        <w:rPr>
          <w:b/>
          <w:spacing w:val="1"/>
          <w:sz w:val="22"/>
          <w:szCs w:val="22"/>
        </w:rPr>
        <w:t>li</w:t>
      </w:r>
      <w:r>
        <w:rPr>
          <w:b/>
          <w:sz w:val="22"/>
          <w:szCs w:val="22"/>
        </w:rPr>
        <w:t>cat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>?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Y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/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N 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that the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 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8"/>
          <w:szCs w:val="28"/>
        </w:rPr>
        <w:t>6</w:t>
      </w:r>
      <w:r>
        <w:rPr>
          <w:b/>
          <w:spacing w:val="-16"/>
          <w:sz w:val="28"/>
          <w:szCs w:val="28"/>
        </w:rPr>
        <w:t xml:space="preserve"> </w:t>
      </w:r>
      <w:r>
        <w:rPr>
          <w:b/>
          <w:sz w:val="22"/>
          <w:szCs w:val="22"/>
        </w:rPr>
        <w:t>Saturday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tr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ps to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un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que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and exc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ng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ace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 xml:space="preserve">? 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Y </w:t>
      </w:r>
      <w:r>
        <w:rPr>
          <w:b/>
          <w:spacing w:val="-1"/>
          <w:sz w:val="22"/>
          <w:szCs w:val="22"/>
        </w:rPr>
        <w:t>/</w:t>
      </w:r>
      <w:r>
        <w:rPr>
          <w:b/>
          <w:sz w:val="22"/>
          <w:szCs w:val="22"/>
        </w:rPr>
        <w:t>N</w:t>
      </w:r>
    </w:p>
    <w:p w:rsidR="0069560D" w:rsidRDefault="00D52CBD">
      <w:pPr>
        <w:spacing w:before="3" w:line="240" w:lineRule="exact"/>
        <w:ind w:left="106" w:right="828" w:hanging="2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that the 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lil</w:t>
      </w:r>
      <w:r>
        <w:rPr>
          <w:b/>
          <w:sz w:val="22"/>
          <w:szCs w:val="22"/>
        </w:rPr>
        <w:t>eo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ea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th 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 xml:space="preserve">cademy 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s on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y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asses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dur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ng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your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sen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or yea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, and t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asses 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sen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or yea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 xml:space="preserve">. </w:t>
      </w:r>
      <w:r>
        <w:rPr>
          <w:b/>
          <w:spacing w:val="1"/>
          <w:sz w:val="22"/>
          <w:szCs w:val="22"/>
        </w:rPr>
        <w:t>Y</w:t>
      </w:r>
      <w:r>
        <w:rPr>
          <w:b/>
          <w:spacing w:val="-1"/>
          <w:sz w:val="22"/>
          <w:szCs w:val="22"/>
        </w:rPr>
        <w:t>/</w:t>
      </w:r>
      <w:r>
        <w:rPr>
          <w:b/>
          <w:sz w:val="22"/>
          <w:szCs w:val="22"/>
        </w:rPr>
        <w:t>N</w:t>
      </w:r>
    </w:p>
    <w:p w:rsidR="0069560D" w:rsidRDefault="00D52CBD">
      <w:pPr>
        <w:spacing w:line="240" w:lineRule="exact"/>
        <w:ind w:left="104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you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w</w:t>
      </w:r>
      <w:r>
        <w:rPr>
          <w:b/>
          <w:sz w:val="22"/>
          <w:szCs w:val="22"/>
        </w:rPr>
        <w:t>a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that</w:t>
      </w:r>
      <w:r>
        <w:rPr>
          <w:b/>
          <w:sz w:val="22"/>
          <w:szCs w:val="22"/>
        </w:rPr>
        <w:t xml:space="preserve"> students 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the 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lil</w:t>
      </w:r>
      <w:r>
        <w:rPr>
          <w:b/>
          <w:sz w:val="22"/>
          <w:szCs w:val="22"/>
        </w:rPr>
        <w:t>eo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ea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th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cademy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cannot take 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onors or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.</w:t>
      </w:r>
      <w:r>
        <w:rPr>
          <w:b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 xml:space="preserve"> E</w:t>
      </w:r>
      <w:r>
        <w:rPr>
          <w:b/>
          <w:sz w:val="22"/>
          <w:szCs w:val="22"/>
        </w:rPr>
        <w:t>ng</w:t>
      </w:r>
      <w:r>
        <w:rPr>
          <w:b/>
          <w:spacing w:val="1"/>
          <w:sz w:val="22"/>
          <w:szCs w:val="22"/>
        </w:rPr>
        <w:t>li</w:t>
      </w:r>
      <w:r>
        <w:rPr>
          <w:b/>
          <w:sz w:val="22"/>
          <w:szCs w:val="22"/>
        </w:rPr>
        <w:t>sh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because </w:t>
      </w:r>
      <w:proofErr w:type="gramStart"/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l</w:t>
      </w:r>
      <w:proofErr w:type="gramEnd"/>
    </w:p>
    <w:p w:rsidR="0069560D" w:rsidRDefault="00D52CBD">
      <w:pPr>
        <w:tabs>
          <w:tab w:val="left" w:pos="10540"/>
        </w:tabs>
        <w:spacing w:line="240" w:lineRule="exact"/>
        <w:ind w:left="106"/>
        <w:rPr>
          <w:sz w:val="22"/>
          <w:szCs w:val="22"/>
        </w:rPr>
        <w:sectPr w:rsidR="0069560D">
          <w:footerReference w:type="default" r:id="rId8"/>
          <w:pgSz w:w="12240" w:h="15840"/>
          <w:pgMar w:top="660" w:right="440" w:bottom="280" w:left="760" w:header="0" w:footer="1245" w:gutter="0"/>
          <w:pgNumType w:start="1"/>
          <w:cols w:space="720"/>
        </w:sectPr>
      </w:pPr>
      <w:r>
        <w:rPr>
          <w:b/>
          <w:spacing w:val="1"/>
          <w:sz w:val="22"/>
          <w:szCs w:val="22"/>
          <w:u w:val="thick" w:color="7F7F7F"/>
        </w:rPr>
        <w:t>GH</w:t>
      </w:r>
      <w:r>
        <w:rPr>
          <w:b/>
          <w:sz w:val="22"/>
          <w:szCs w:val="22"/>
          <w:u w:val="thick" w:color="7F7F7F"/>
        </w:rPr>
        <w:t>A</w:t>
      </w:r>
      <w:r>
        <w:rPr>
          <w:b/>
          <w:spacing w:val="-105"/>
          <w:sz w:val="22"/>
          <w:szCs w:val="22"/>
          <w:u w:val="thick" w:color="7F7F7F"/>
        </w:rPr>
        <w:t xml:space="preserve"> </w:t>
      </w:r>
      <w:r>
        <w:rPr>
          <w:b/>
          <w:sz w:val="22"/>
          <w:szCs w:val="22"/>
          <w:u w:val="thick" w:color="7F7F7F"/>
        </w:rPr>
        <w:t>students</w:t>
      </w:r>
      <w:r>
        <w:rPr>
          <w:b/>
          <w:spacing w:val="-104"/>
          <w:sz w:val="22"/>
          <w:szCs w:val="22"/>
          <w:u w:val="thick" w:color="7F7F7F"/>
        </w:rPr>
        <w:t xml:space="preserve"> </w:t>
      </w:r>
      <w:r>
        <w:rPr>
          <w:b/>
          <w:sz w:val="22"/>
          <w:szCs w:val="22"/>
          <w:u w:val="thick" w:color="7F7F7F"/>
        </w:rPr>
        <w:t>have</w:t>
      </w:r>
      <w:r>
        <w:rPr>
          <w:b/>
          <w:spacing w:val="-105"/>
          <w:sz w:val="22"/>
          <w:szCs w:val="22"/>
          <w:u w:val="thick" w:color="7F7F7F"/>
        </w:rPr>
        <w:t xml:space="preserve"> </w:t>
      </w:r>
      <w:r>
        <w:rPr>
          <w:b/>
          <w:sz w:val="22"/>
          <w:szCs w:val="22"/>
          <w:u w:val="thick" w:color="7F7F7F"/>
        </w:rPr>
        <w:t>the</w:t>
      </w:r>
      <w:r>
        <w:rPr>
          <w:b/>
          <w:spacing w:val="-104"/>
          <w:sz w:val="22"/>
          <w:szCs w:val="22"/>
          <w:u w:val="thick" w:color="7F7F7F"/>
        </w:rPr>
        <w:t xml:space="preserve"> </w:t>
      </w:r>
      <w:r>
        <w:rPr>
          <w:b/>
          <w:sz w:val="22"/>
          <w:szCs w:val="22"/>
          <w:u w:val="thick" w:color="7F7F7F"/>
        </w:rPr>
        <w:t>same</w:t>
      </w:r>
      <w:r>
        <w:rPr>
          <w:b/>
          <w:spacing w:val="-104"/>
          <w:sz w:val="22"/>
          <w:szCs w:val="22"/>
          <w:u w:val="thick" w:color="7F7F7F"/>
        </w:rPr>
        <w:t xml:space="preserve"> </w:t>
      </w:r>
      <w:r>
        <w:rPr>
          <w:b/>
          <w:spacing w:val="-1"/>
          <w:sz w:val="22"/>
          <w:szCs w:val="22"/>
          <w:u w:val="thick" w:color="7F7F7F"/>
        </w:rPr>
        <w:t>E</w:t>
      </w:r>
      <w:r>
        <w:rPr>
          <w:b/>
          <w:sz w:val="22"/>
          <w:szCs w:val="22"/>
          <w:u w:val="thick" w:color="7F7F7F"/>
        </w:rPr>
        <w:t>ng</w:t>
      </w:r>
      <w:r>
        <w:rPr>
          <w:b/>
          <w:spacing w:val="1"/>
          <w:sz w:val="22"/>
          <w:szCs w:val="22"/>
          <w:u w:val="thick" w:color="7F7F7F"/>
        </w:rPr>
        <w:t>li</w:t>
      </w:r>
      <w:r>
        <w:rPr>
          <w:b/>
          <w:sz w:val="22"/>
          <w:szCs w:val="22"/>
          <w:u w:val="thick" w:color="7F7F7F"/>
        </w:rPr>
        <w:t>sh</w:t>
      </w:r>
      <w:r>
        <w:rPr>
          <w:b/>
          <w:spacing w:val="-105"/>
          <w:sz w:val="22"/>
          <w:szCs w:val="22"/>
          <w:u w:val="thick" w:color="7F7F7F"/>
        </w:rPr>
        <w:t xml:space="preserve"> </w:t>
      </w:r>
      <w:r>
        <w:rPr>
          <w:b/>
          <w:sz w:val="22"/>
          <w:szCs w:val="22"/>
          <w:u w:val="thick" w:color="7F7F7F"/>
        </w:rPr>
        <w:t xml:space="preserve">teacher? </w:t>
      </w:r>
      <w:r>
        <w:rPr>
          <w:b/>
          <w:spacing w:val="6"/>
          <w:sz w:val="22"/>
          <w:szCs w:val="22"/>
          <w:u w:val="thick" w:color="7F7F7F"/>
        </w:rPr>
        <w:t xml:space="preserve"> </w:t>
      </w:r>
      <w:r>
        <w:rPr>
          <w:b/>
          <w:spacing w:val="1"/>
          <w:sz w:val="22"/>
          <w:szCs w:val="22"/>
          <w:u w:val="thick" w:color="7F7F7F"/>
        </w:rPr>
        <w:t>Y</w:t>
      </w:r>
      <w:r>
        <w:rPr>
          <w:b/>
          <w:spacing w:val="-1"/>
          <w:sz w:val="22"/>
          <w:szCs w:val="22"/>
          <w:u w:val="thick" w:color="7F7F7F"/>
        </w:rPr>
        <w:t>/</w:t>
      </w:r>
      <w:r>
        <w:rPr>
          <w:b/>
          <w:sz w:val="22"/>
          <w:szCs w:val="22"/>
          <w:u w:val="thick" w:color="7F7F7F"/>
        </w:rPr>
        <w:t xml:space="preserve">N </w:t>
      </w:r>
      <w:r>
        <w:rPr>
          <w:b/>
          <w:sz w:val="22"/>
          <w:szCs w:val="22"/>
          <w:u w:val="thick" w:color="7F7F7F"/>
        </w:rPr>
        <w:tab/>
      </w:r>
    </w:p>
    <w:p w:rsidR="0069560D" w:rsidRDefault="00D52CBD">
      <w:pPr>
        <w:spacing w:before="44"/>
        <w:ind w:left="3380" w:right="2995"/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Galileo</w:t>
      </w:r>
      <w:r>
        <w:rPr>
          <w:b/>
          <w:spacing w:val="-2"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Health </w:t>
      </w:r>
      <w:r>
        <w:rPr>
          <w:b/>
          <w:spacing w:val="-1"/>
          <w:sz w:val="40"/>
          <w:szCs w:val="40"/>
        </w:rPr>
        <w:t>A</w:t>
      </w:r>
      <w:r>
        <w:rPr>
          <w:b/>
          <w:sz w:val="40"/>
          <w:szCs w:val="40"/>
        </w:rPr>
        <w:t>cademy</w:t>
      </w:r>
    </w:p>
    <w:p w:rsidR="0069560D" w:rsidRDefault="00D52CBD">
      <w:pPr>
        <w:spacing w:line="440" w:lineRule="exact"/>
        <w:ind w:left="3946" w:right="3559"/>
        <w:jc w:val="center"/>
        <w:rPr>
          <w:sz w:val="40"/>
          <w:szCs w:val="40"/>
        </w:rPr>
      </w:pPr>
      <w:r>
        <w:rPr>
          <w:b/>
          <w:spacing w:val="-1"/>
          <w:sz w:val="40"/>
          <w:szCs w:val="40"/>
        </w:rPr>
        <w:t>A</w:t>
      </w:r>
      <w:r>
        <w:rPr>
          <w:b/>
          <w:sz w:val="40"/>
          <w:szCs w:val="40"/>
        </w:rPr>
        <w:t>pplication Form</w:t>
      </w:r>
    </w:p>
    <w:p w:rsidR="0069560D" w:rsidRDefault="00D52CBD">
      <w:pPr>
        <w:spacing w:line="440" w:lineRule="exact"/>
        <w:ind w:left="4618" w:right="4230"/>
        <w:jc w:val="center"/>
        <w:rPr>
          <w:sz w:val="40"/>
          <w:szCs w:val="40"/>
        </w:rPr>
      </w:pPr>
      <w:r>
        <w:rPr>
          <w:b/>
          <w:sz w:val="40"/>
          <w:szCs w:val="40"/>
        </w:rPr>
        <w:t>2014</w:t>
      </w:r>
      <w:r>
        <w:rPr>
          <w:b/>
          <w:sz w:val="40"/>
          <w:szCs w:val="40"/>
        </w:rPr>
        <w:t>/2015</w:t>
      </w:r>
    </w:p>
    <w:p w:rsidR="0069560D" w:rsidRDefault="0069560D">
      <w:pPr>
        <w:spacing w:before="5" w:line="100" w:lineRule="exact"/>
        <w:rPr>
          <w:sz w:val="10"/>
          <w:szCs w:val="10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tabs>
          <w:tab w:val="left" w:pos="9040"/>
        </w:tabs>
        <w:spacing w:line="260" w:lineRule="exact"/>
        <w:ind w:left="104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Name (Last, </w:t>
      </w:r>
      <w:r>
        <w:rPr>
          <w:b/>
          <w:spacing w:val="-1"/>
          <w:position w:val="-1"/>
          <w:sz w:val="24"/>
          <w:szCs w:val="24"/>
        </w:rPr>
        <w:t>Fi</w:t>
      </w:r>
      <w:r>
        <w:rPr>
          <w:b/>
          <w:position w:val="-1"/>
          <w:sz w:val="24"/>
          <w:szCs w:val="24"/>
        </w:rPr>
        <w:t xml:space="preserve">rst): </w:t>
      </w:r>
      <w:r>
        <w:rPr>
          <w:b/>
          <w:position w:val="-1"/>
          <w:sz w:val="24"/>
          <w:szCs w:val="24"/>
          <w:u w:val="single" w:color="000000"/>
        </w:rPr>
        <w:t xml:space="preserve">                                                                                         </w:t>
      </w:r>
      <w:r>
        <w:rPr>
          <w:b/>
          <w:spacing w:val="7"/>
          <w:position w:val="-1"/>
          <w:sz w:val="24"/>
          <w:szCs w:val="24"/>
          <w:u w:val="single" w:color="000000"/>
        </w:rPr>
        <w:t xml:space="preserve"> </w:t>
      </w:r>
      <w:r>
        <w:rPr>
          <w:b/>
          <w:spacing w:val="-44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 xml:space="preserve">Age: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69560D">
      <w:pPr>
        <w:spacing w:before="12" w:line="220" w:lineRule="exact"/>
        <w:rPr>
          <w:sz w:val="22"/>
          <w:szCs w:val="22"/>
        </w:rPr>
        <w:sectPr w:rsidR="0069560D">
          <w:pgSz w:w="12240" w:h="15840"/>
          <w:pgMar w:top="660" w:right="820" w:bottom="280" w:left="760" w:header="0" w:footer="1245" w:gutter="0"/>
          <w:cols w:space="720"/>
        </w:sectPr>
      </w:pPr>
    </w:p>
    <w:p w:rsidR="0069560D" w:rsidRDefault="00D52CBD">
      <w:pPr>
        <w:tabs>
          <w:tab w:val="left" w:pos="3240"/>
        </w:tabs>
        <w:spacing w:before="29" w:line="260" w:lineRule="exact"/>
        <w:ind w:left="104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lastRenderedPageBreak/>
        <w:t>Cur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ent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rade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L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ve</w:t>
      </w:r>
      <w:r>
        <w:rPr>
          <w:b/>
          <w:spacing w:val="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 xml:space="preserve">: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D52CBD">
      <w:pPr>
        <w:tabs>
          <w:tab w:val="left" w:pos="3320"/>
        </w:tabs>
        <w:spacing w:before="29" w:line="260" w:lineRule="exact"/>
        <w:ind w:right="-56"/>
        <w:rPr>
          <w:sz w:val="24"/>
          <w:szCs w:val="24"/>
        </w:rPr>
      </w:pPr>
      <w:r>
        <w:br w:type="column"/>
      </w:r>
      <w:r>
        <w:rPr>
          <w:b/>
          <w:position w:val="-1"/>
          <w:sz w:val="24"/>
          <w:szCs w:val="24"/>
        </w:rPr>
        <w:lastRenderedPageBreak/>
        <w:t>2013</w:t>
      </w:r>
      <w:r>
        <w:rPr>
          <w:b/>
          <w:spacing w:val="-1"/>
          <w:position w:val="-1"/>
          <w:sz w:val="24"/>
          <w:szCs w:val="24"/>
        </w:rPr>
        <w:t>/</w:t>
      </w:r>
      <w:r>
        <w:rPr>
          <w:b/>
          <w:position w:val="-1"/>
          <w:sz w:val="24"/>
          <w:szCs w:val="24"/>
        </w:rPr>
        <w:t>2014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rade L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ve</w:t>
      </w:r>
      <w:r>
        <w:rPr>
          <w:b/>
          <w:spacing w:val="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 xml:space="preserve">: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D52CBD">
      <w:pPr>
        <w:tabs>
          <w:tab w:val="left" w:pos="2780"/>
        </w:tabs>
        <w:spacing w:before="29" w:line="260" w:lineRule="exact"/>
        <w:rPr>
          <w:sz w:val="24"/>
          <w:szCs w:val="24"/>
        </w:rPr>
        <w:sectPr w:rsidR="0069560D">
          <w:type w:val="continuous"/>
          <w:pgSz w:w="12240" w:h="15840"/>
          <w:pgMar w:top="660" w:right="820" w:bottom="280" w:left="760" w:header="720" w:footer="720" w:gutter="0"/>
          <w:cols w:num="3" w:space="720" w:equalWidth="0">
            <w:col w:w="3254" w:space="272"/>
            <w:col w:w="3340" w:space="620"/>
            <w:col w:w="3174"/>
          </w:cols>
        </w:sectPr>
      </w:pPr>
      <w:r>
        <w:br w:type="column"/>
      </w:r>
      <w:r>
        <w:rPr>
          <w:b/>
          <w:spacing w:val="-1"/>
          <w:position w:val="-1"/>
          <w:sz w:val="24"/>
          <w:szCs w:val="24"/>
        </w:rPr>
        <w:lastRenderedPageBreak/>
        <w:t>H</w:t>
      </w:r>
      <w:r>
        <w:rPr>
          <w:b/>
          <w:spacing w:val="1"/>
          <w:position w:val="-1"/>
          <w:sz w:val="24"/>
          <w:szCs w:val="24"/>
        </w:rPr>
        <w:t>O</w:t>
      </w:r>
      <w:r>
        <w:rPr>
          <w:b/>
          <w:position w:val="-1"/>
          <w:sz w:val="24"/>
          <w:szCs w:val="24"/>
        </w:rPr>
        <w:t xml:space="preserve">#: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69560D">
      <w:pPr>
        <w:spacing w:before="12" w:line="220" w:lineRule="exact"/>
        <w:rPr>
          <w:sz w:val="22"/>
          <w:szCs w:val="22"/>
        </w:rPr>
        <w:sectPr w:rsidR="0069560D">
          <w:type w:val="continuous"/>
          <w:pgSz w:w="12240" w:h="15840"/>
          <w:pgMar w:top="660" w:right="820" w:bottom="280" w:left="760" w:header="720" w:footer="720" w:gutter="0"/>
          <w:cols w:space="720"/>
        </w:sectPr>
      </w:pPr>
    </w:p>
    <w:p w:rsidR="0069560D" w:rsidRDefault="00D52CBD">
      <w:pPr>
        <w:tabs>
          <w:tab w:val="left" w:pos="4320"/>
        </w:tabs>
        <w:spacing w:before="29" w:line="260" w:lineRule="exact"/>
        <w:ind w:left="104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lastRenderedPageBreak/>
        <w:t>Ema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spacing w:val="2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 xml:space="preserve">: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D52CBD">
      <w:pPr>
        <w:tabs>
          <w:tab w:val="left" w:pos="3800"/>
        </w:tabs>
        <w:spacing w:before="29" w:line="260" w:lineRule="exact"/>
        <w:rPr>
          <w:sz w:val="24"/>
          <w:szCs w:val="24"/>
        </w:rPr>
        <w:sectPr w:rsidR="0069560D">
          <w:type w:val="continuous"/>
          <w:pgSz w:w="12240" w:h="15840"/>
          <w:pgMar w:top="660" w:right="820" w:bottom="280" w:left="760" w:header="720" w:footer="720" w:gutter="0"/>
          <w:cols w:num="2" w:space="720" w:equalWidth="0">
            <w:col w:w="4338" w:space="808"/>
            <w:col w:w="5514"/>
          </w:cols>
        </w:sectPr>
      </w:pPr>
      <w:r>
        <w:br w:type="column"/>
      </w:r>
      <w:r>
        <w:rPr>
          <w:b/>
          <w:spacing w:val="-1"/>
          <w:position w:val="-1"/>
          <w:sz w:val="24"/>
          <w:szCs w:val="24"/>
        </w:rPr>
        <w:lastRenderedPageBreak/>
        <w:t>P</w:t>
      </w:r>
      <w:r>
        <w:rPr>
          <w:b/>
          <w:position w:val="-1"/>
          <w:sz w:val="24"/>
          <w:szCs w:val="24"/>
        </w:rPr>
        <w:t>hone #: (</w:t>
      </w:r>
      <w:r>
        <w:rPr>
          <w:b/>
          <w:position w:val="-1"/>
          <w:sz w:val="24"/>
          <w:szCs w:val="24"/>
          <w:u w:val="single" w:color="000000"/>
        </w:rPr>
        <w:t xml:space="preserve">         </w:t>
      </w:r>
      <w:r>
        <w:rPr>
          <w:b/>
          <w:spacing w:val="7"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</w:rPr>
        <w:t xml:space="preserve">) </w:t>
      </w:r>
      <w:r>
        <w:rPr>
          <w:b/>
          <w:position w:val="-1"/>
          <w:sz w:val="24"/>
          <w:szCs w:val="24"/>
          <w:u w:val="single" w:color="000000"/>
        </w:rPr>
        <w:t xml:space="preserve">         </w:t>
      </w:r>
      <w:r>
        <w:rPr>
          <w:b/>
          <w:spacing w:val="7"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</w:rPr>
        <w:t xml:space="preserve"> –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D52CBD">
      <w:pPr>
        <w:spacing w:before="12" w:line="220" w:lineRule="exact"/>
        <w:rPr>
          <w:sz w:val="22"/>
          <w:szCs w:val="22"/>
        </w:rPr>
      </w:pPr>
      <w:r>
        <w:lastRenderedPageBreak/>
        <w:pict>
          <v:group id="_x0000_s1121" style="position:absolute;margin-left:43.1pt;margin-top:125.4pt;width:541.9pt;height:0;z-index:-251667456;mso-position-horizontal-relative:page;mso-position-vertical-relative:page" coordorigin="862,2508" coordsize="10838,0">
            <v:polyline id="_x0000_s1122" style="position:absolute" points="1724,5016,12562,5016" coordorigin="862,2508" coordsize="10838,0" filled="f" strokecolor="#7f7f7f" strokeweight="1.5pt">
              <v:path arrowok="t"/>
            </v:polyline>
            <w10:wrap anchorx="page" anchory="page"/>
          </v:group>
        </w:pict>
      </w:r>
    </w:p>
    <w:p w:rsidR="0069560D" w:rsidRDefault="00D52CBD">
      <w:pPr>
        <w:tabs>
          <w:tab w:val="left" w:pos="9940"/>
        </w:tabs>
        <w:spacing w:before="29" w:line="260" w:lineRule="exact"/>
        <w:ind w:left="104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Add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 xml:space="preserve">ess: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69560D">
      <w:pPr>
        <w:spacing w:line="200" w:lineRule="exact"/>
      </w:pPr>
    </w:p>
    <w:p w:rsidR="0069560D" w:rsidRDefault="0069560D">
      <w:pPr>
        <w:spacing w:before="18" w:line="280" w:lineRule="exact"/>
        <w:rPr>
          <w:sz w:val="28"/>
          <w:szCs w:val="28"/>
        </w:rPr>
      </w:pPr>
    </w:p>
    <w:p w:rsidR="0069560D" w:rsidRDefault="00D52CBD">
      <w:pPr>
        <w:spacing w:before="29"/>
        <w:ind w:left="346"/>
        <w:rPr>
          <w:sz w:val="24"/>
          <w:szCs w:val="24"/>
        </w:rPr>
      </w:pPr>
      <w:r>
        <w:pict>
          <v:group id="_x0000_s1119" style="position:absolute;left:0;text-align:left;margin-left:43.1pt;margin-top:16.05pt;width:525.8pt;height:0;z-index:-251666432;mso-position-horizontal-relative:page" coordorigin="862,321" coordsize="10516,0">
            <v:polyline id="_x0000_s1120" style="position:absolute" points="1724,642,12240,642" coordorigin="862,321" coordsize="10516,0" filled="f" strokecolor="#7f7f7f" strokeweight="1.5pt">
              <v:path arrowok="t"/>
            </v:polyline>
            <w10:wrap anchorx="page"/>
          </v:group>
        </w:pict>
      </w:r>
      <w:r>
        <w:pict>
          <v:group id="_x0000_s1117" style="position:absolute;left:0;text-align:left;margin-left:91.2pt;margin-top:1.55pt;width:444pt;height:0;z-index:-251665408;mso-position-horizontal-relative:page" coordorigin="1824,31" coordsize="8880,0">
            <v:polyline id="_x0000_s1118" style="position:absolute" points="3648,62,12528,62" coordorigin="1824,31" coordsize="8880,0" filled="f" strokeweight="9601emu">
              <v:path arrowok="t"/>
            </v:polyline>
            <w10:wrap anchorx="page"/>
          </v:group>
        </w:pic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ty                                                                   </w:t>
      </w:r>
      <w:r>
        <w:rPr>
          <w:b/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State</w:t>
      </w:r>
      <w:r>
        <w:rPr>
          <w:b/>
          <w:sz w:val="24"/>
          <w:szCs w:val="24"/>
        </w:rPr>
        <w:t xml:space="preserve">                                          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sz w:val="24"/>
          <w:szCs w:val="24"/>
        </w:rPr>
        <w:t>Z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</w:t>
      </w:r>
    </w:p>
    <w:p w:rsidR="0069560D" w:rsidRDefault="0069560D">
      <w:pPr>
        <w:spacing w:before="2" w:line="140" w:lineRule="exact"/>
        <w:rPr>
          <w:sz w:val="15"/>
          <w:szCs w:val="15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tabs>
          <w:tab w:val="left" w:pos="10520"/>
        </w:tabs>
        <w:spacing w:line="260" w:lineRule="exact"/>
        <w:ind w:left="104"/>
        <w:rPr>
          <w:sz w:val="24"/>
          <w:szCs w:val="24"/>
        </w:rPr>
      </w:pPr>
      <w:r>
        <w:pict>
          <v:group id="_x0000_s1115" style="position:absolute;left:0;text-align:left;margin-left:43.2pt;margin-top:40pt;width:522pt;height:0;z-index:-251664384;mso-position-horizontal-relative:page" coordorigin="864,800" coordsize="10440,0">
            <v:polyline id="_x0000_s1116" style="position:absolute" points="1728,1600,12168,1600" coordorigin="864,800" coordsize="10440,0" filled="f" strokeweight="9601emu">
              <v:path arrowok="t"/>
            </v:polyline>
            <w10:wrap anchorx="page"/>
          </v:group>
        </w:pict>
      </w:r>
      <w:r>
        <w:pict>
          <v:group id="_x0000_s1113" style="position:absolute;left:0;text-align:left;margin-left:43.3pt;margin-top:66.6pt;width:522pt;height:0;z-index:-251663360;mso-position-horizontal-relative:page" coordorigin="866,1332" coordsize="10440,0">
            <v:polyline id="_x0000_s1114" style="position:absolute" points="1732,2664,12172,2664" coordorigin="866,1332" coordsize="10440,0" filled="f" strokeweight="9601emu">
              <v:path arrowok="t"/>
            </v:polyline>
            <w10:wrap anchorx="page"/>
          </v:group>
        </w:pict>
      </w:r>
      <w:r>
        <w:pict>
          <v:group id="_x0000_s1111" style="position:absolute;left:0;text-align:left;margin-left:43.3pt;margin-top:93.2pt;width:522pt;height:0;z-index:-251662336;mso-position-horizontal-relative:page" coordorigin="866,1864" coordsize="10440,0">
            <v:polyline id="_x0000_s1112" style="position:absolute" points="1732,3728,12172,3728" coordorigin="866,1864" coordsize="10440,0" filled="f" strokeweight="9601emu">
              <v:path arrowok="t"/>
            </v:polyline>
            <w10:wrap anchorx="page"/>
          </v:group>
        </w:pict>
      </w:r>
      <w:r>
        <w:rPr>
          <w:b/>
          <w:position w:val="-1"/>
          <w:sz w:val="24"/>
          <w:szCs w:val="24"/>
        </w:rPr>
        <w:t>1. What mot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vated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you app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y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 xml:space="preserve">to the </w:t>
      </w:r>
      <w:r>
        <w:rPr>
          <w:b/>
          <w:spacing w:val="-1"/>
          <w:position w:val="-1"/>
          <w:sz w:val="24"/>
          <w:szCs w:val="24"/>
        </w:rPr>
        <w:t>G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1"/>
          <w:position w:val="-1"/>
          <w:sz w:val="24"/>
          <w:szCs w:val="24"/>
        </w:rPr>
        <w:t>lil</w:t>
      </w:r>
      <w:r>
        <w:rPr>
          <w:b/>
          <w:position w:val="-1"/>
          <w:sz w:val="24"/>
          <w:szCs w:val="24"/>
        </w:rPr>
        <w:t>eo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ea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 xml:space="preserve">th Academy?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before="8" w:line="220" w:lineRule="exact"/>
        <w:rPr>
          <w:sz w:val="22"/>
          <w:szCs w:val="22"/>
        </w:rPr>
      </w:pPr>
    </w:p>
    <w:p w:rsidR="0069560D" w:rsidRDefault="00D52CBD">
      <w:pPr>
        <w:tabs>
          <w:tab w:val="left" w:pos="10560"/>
        </w:tabs>
        <w:spacing w:before="29" w:line="260" w:lineRule="exact"/>
        <w:ind w:left="104"/>
        <w:rPr>
          <w:sz w:val="24"/>
          <w:szCs w:val="24"/>
        </w:rPr>
      </w:pPr>
      <w:r>
        <w:pict>
          <v:group id="_x0000_s1109" style="position:absolute;left:0;text-align:left;margin-left:43.3pt;margin-top:41.45pt;width:522pt;height:0;z-index:-251661312;mso-position-horizontal-relative:page" coordorigin="866,829" coordsize="10440,0">
            <v:polyline id="_x0000_s1110" style="position:absolute" points="1732,1658,12172,1658" coordorigin="866,829" coordsize="10440,0" filled="f" strokeweight="9601emu">
              <v:path arrowok="t"/>
            </v:polyline>
            <w10:wrap anchorx="page"/>
          </v:group>
        </w:pict>
      </w:r>
      <w:r>
        <w:pict>
          <v:group id="_x0000_s1107" style="position:absolute;left:0;text-align:left;margin-left:43.3pt;margin-top:68.05pt;width:522pt;height:0;z-index:-251660288;mso-position-horizontal-relative:page" coordorigin="866,1361" coordsize="10440,0">
            <v:polyline id="_x0000_s1108" style="position:absolute" points="1732,2722,12172,2722" coordorigin="866,1361" coordsize="10440,0" filled="f" strokeweight="9601emu">
              <v:path arrowok="t"/>
            </v:polyline>
            <w10:wrap anchorx="page"/>
          </v:group>
        </w:pict>
      </w:r>
      <w:r>
        <w:rPr>
          <w:b/>
          <w:position w:val="-1"/>
          <w:sz w:val="24"/>
          <w:szCs w:val="24"/>
        </w:rPr>
        <w:t xml:space="preserve">2. </w:t>
      </w:r>
      <w:r>
        <w:rPr>
          <w:b/>
          <w:spacing w:val="-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ow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do you th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nk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be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 xml:space="preserve">ng a part of the </w:t>
      </w:r>
      <w:r>
        <w:rPr>
          <w:b/>
          <w:spacing w:val="-1"/>
          <w:position w:val="-1"/>
          <w:sz w:val="24"/>
          <w:szCs w:val="24"/>
        </w:rPr>
        <w:t>GH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-1"/>
          <w:position w:val="-1"/>
          <w:sz w:val="24"/>
          <w:szCs w:val="24"/>
        </w:rPr>
        <w:t>il</w:t>
      </w:r>
      <w:r>
        <w:rPr>
          <w:b/>
          <w:position w:val="-1"/>
          <w:sz w:val="24"/>
          <w:szCs w:val="24"/>
        </w:rPr>
        <w:t>l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benef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yo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?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69560D">
      <w:pPr>
        <w:spacing w:before="2" w:line="160" w:lineRule="exact"/>
        <w:rPr>
          <w:sz w:val="16"/>
          <w:szCs w:val="16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spacing w:before="29" w:line="260" w:lineRule="exact"/>
        <w:ind w:left="104"/>
        <w:rPr>
          <w:sz w:val="24"/>
          <w:szCs w:val="24"/>
        </w:rPr>
      </w:pPr>
      <w:r>
        <w:pict>
          <v:group id="_x0000_s1105" style="position:absolute;left:0;text-align:left;margin-left:43.3pt;margin-top:28.15pt;width:522pt;height:0;z-index:-251659264;mso-position-horizontal-relative:page" coordorigin="866,563" coordsize="10440,0">
            <v:polyline id="_x0000_s1106" style="position:absolute" points="1732,1126,12172,1126" coordorigin="866,563" coordsize="10440,0" filled="f" strokeweight="9601emu">
              <v:path arrowok="t"/>
            </v:polyline>
            <w10:wrap anchorx="page"/>
          </v:group>
        </w:pict>
      </w:r>
      <w:r>
        <w:rPr>
          <w:b/>
          <w:position w:val="-1"/>
          <w:sz w:val="24"/>
          <w:szCs w:val="24"/>
        </w:rPr>
        <w:t>3. Do you p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an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on part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pat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ng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n other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act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es</w:t>
      </w:r>
      <w:r>
        <w:rPr>
          <w:b/>
          <w:spacing w:val="3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for 2015</w:t>
      </w:r>
      <w:r>
        <w:rPr>
          <w:b/>
          <w:spacing w:val="-1"/>
          <w:position w:val="-1"/>
          <w:sz w:val="24"/>
          <w:szCs w:val="24"/>
        </w:rPr>
        <w:t>/</w:t>
      </w:r>
      <w:r>
        <w:rPr>
          <w:b/>
          <w:position w:val="-1"/>
          <w:sz w:val="24"/>
          <w:szCs w:val="24"/>
        </w:rPr>
        <w:t>2016</w:t>
      </w:r>
      <w:r>
        <w:rPr>
          <w:b/>
          <w:position w:val="-1"/>
          <w:sz w:val="24"/>
          <w:szCs w:val="24"/>
        </w:rPr>
        <w:t xml:space="preserve">? </w:t>
      </w:r>
      <w:r>
        <w:rPr>
          <w:b/>
          <w:spacing w:val="2"/>
          <w:position w:val="-1"/>
          <w:sz w:val="24"/>
          <w:szCs w:val="24"/>
        </w:rPr>
        <w:t>(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.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. sport</w:t>
      </w:r>
      <w:r>
        <w:rPr>
          <w:b/>
          <w:spacing w:val="-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, jo</w:t>
      </w:r>
      <w:r>
        <w:rPr>
          <w:b/>
          <w:spacing w:val="1"/>
          <w:position w:val="-1"/>
          <w:sz w:val="24"/>
          <w:szCs w:val="24"/>
        </w:rPr>
        <w:t>b</w:t>
      </w:r>
      <w:r>
        <w:rPr>
          <w:b/>
          <w:position w:val="-1"/>
          <w:sz w:val="24"/>
          <w:szCs w:val="24"/>
        </w:rPr>
        <w:t>, c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ub</w:t>
      </w:r>
      <w:r>
        <w:rPr>
          <w:b/>
          <w:spacing w:val="1"/>
          <w:position w:val="-1"/>
          <w:sz w:val="24"/>
          <w:szCs w:val="24"/>
        </w:rPr>
        <w:t>s</w:t>
      </w:r>
      <w:r>
        <w:rPr>
          <w:b/>
          <w:position w:val="-1"/>
          <w:sz w:val="24"/>
          <w:szCs w:val="24"/>
        </w:rPr>
        <w:t>)</w:t>
      </w:r>
    </w:p>
    <w:p w:rsidR="0069560D" w:rsidRDefault="0069560D">
      <w:pPr>
        <w:spacing w:before="4" w:line="160" w:lineRule="exact"/>
        <w:rPr>
          <w:sz w:val="16"/>
          <w:szCs w:val="16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tabs>
          <w:tab w:val="left" w:pos="10520"/>
        </w:tabs>
        <w:spacing w:before="29" w:line="260" w:lineRule="exact"/>
        <w:ind w:left="104"/>
        <w:rPr>
          <w:sz w:val="24"/>
          <w:szCs w:val="24"/>
        </w:rPr>
      </w:pPr>
      <w:r>
        <w:pict>
          <v:group id="_x0000_s1103" style="position:absolute;left:0;text-align:left;margin-left:43.2pt;margin-top:41.45pt;width:522pt;height:0;z-index:-251658240;mso-position-horizontal-relative:page" coordorigin="864,829" coordsize="10440,0">
            <v:polyline id="_x0000_s1104" style="position:absolute" points="1728,1658,12168,1658" coordorigin="864,829" coordsize="10440,0" filled="f" strokeweight="9601emu">
              <v:path arrowok="t"/>
            </v:polyline>
            <w10:wrap anchorx="page"/>
          </v:group>
        </w:pict>
      </w:r>
      <w:r>
        <w:pict>
          <v:group id="_x0000_s1101" style="position:absolute;left:0;text-align:left;margin-left:43.2pt;margin-top:68.05pt;width:522pt;height:0;z-index:-251657216;mso-position-horizontal-relative:page" coordorigin="864,1361" coordsize="10440,0">
            <v:polyline id="_x0000_s1102" style="position:absolute" points="1728,2722,12168,2722" coordorigin="864,1361" coordsize="10440,0" filled="f" strokeweight="9601emu">
              <v:path arrowok="t"/>
            </v:polyline>
            <w10:wrap anchorx="page"/>
          </v:group>
        </w:pict>
      </w:r>
      <w:r>
        <w:pict>
          <v:group id="_x0000_s1099" style="position:absolute;left:0;text-align:left;margin-left:43.2pt;margin-top:94.65pt;width:522pt;height:0;z-index:-251656192;mso-position-horizontal-relative:page" coordorigin="864,1893" coordsize="10440,0">
            <v:polyline id="_x0000_s1100" style="position:absolute" points="1728,3786,12168,3786" coordorigin="864,1893" coordsize="10440,0" filled="f" strokeweight="9601emu">
              <v:path arrowok="t"/>
            </v:polyline>
            <w10:wrap anchorx="page"/>
          </v:group>
        </w:pict>
      </w:r>
      <w:r>
        <w:rPr>
          <w:b/>
          <w:position w:val="-1"/>
          <w:sz w:val="24"/>
          <w:szCs w:val="24"/>
        </w:rPr>
        <w:t>4. B</w:t>
      </w:r>
      <w:r>
        <w:rPr>
          <w:b/>
          <w:spacing w:val="-1"/>
          <w:position w:val="-1"/>
          <w:sz w:val="24"/>
          <w:szCs w:val="24"/>
        </w:rPr>
        <w:t>ri</w:t>
      </w:r>
      <w:r>
        <w:rPr>
          <w:b/>
          <w:position w:val="-1"/>
          <w:sz w:val="24"/>
          <w:szCs w:val="24"/>
        </w:rPr>
        <w:t>ef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y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descr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be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someth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ng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un</w:t>
      </w:r>
      <w:r>
        <w:rPr>
          <w:b/>
          <w:spacing w:val="-1"/>
          <w:position w:val="-1"/>
          <w:sz w:val="24"/>
          <w:szCs w:val="24"/>
        </w:rPr>
        <w:t>i</w:t>
      </w:r>
      <w:r>
        <w:rPr>
          <w:b/>
          <w:position w:val="-1"/>
          <w:sz w:val="24"/>
          <w:szCs w:val="24"/>
        </w:rPr>
        <w:t>que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about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yourse</w:t>
      </w:r>
      <w:r>
        <w:rPr>
          <w:b/>
          <w:spacing w:val="-1"/>
          <w:position w:val="-1"/>
          <w:sz w:val="24"/>
          <w:szCs w:val="24"/>
        </w:rPr>
        <w:t>l</w:t>
      </w:r>
      <w:r>
        <w:rPr>
          <w:b/>
          <w:spacing w:val="2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 xml:space="preserve">. </w:t>
      </w:r>
      <w:r>
        <w:rPr>
          <w:b/>
          <w:position w:val="-1"/>
          <w:sz w:val="24"/>
          <w:szCs w:val="24"/>
          <w:u w:val="single" w:color="000000"/>
        </w:rPr>
        <w:t xml:space="preserve"> </w:t>
      </w:r>
      <w:r>
        <w:rPr>
          <w:b/>
          <w:position w:val="-1"/>
          <w:sz w:val="24"/>
          <w:szCs w:val="24"/>
          <w:u w:val="single" w:color="000000"/>
        </w:rPr>
        <w:tab/>
      </w: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69560D">
      <w:pPr>
        <w:spacing w:before="14" w:line="280" w:lineRule="exact"/>
        <w:rPr>
          <w:sz w:val="28"/>
          <w:szCs w:val="28"/>
        </w:rPr>
      </w:pPr>
    </w:p>
    <w:p w:rsidR="0069560D" w:rsidRDefault="00D52CBD">
      <w:pPr>
        <w:spacing w:before="29"/>
        <w:ind w:left="104"/>
        <w:rPr>
          <w:sz w:val="24"/>
          <w:szCs w:val="24"/>
        </w:rPr>
        <w:sectPr w:rsidR="0069560D">
          <w:type w:val="continuous"/>
          <w:pgSz w:w="12240" w:h="15840"/>
          <w:pgMar w:top="660" w:right="820" w:bottom="280" w:left="760" w:header="720" w:footer="720" w:gutter="0"/>
          <w:cols w:space="720"/>
        </w:sectPr>
      </w:pPr>
      <w:r>
        <w:pict>
          <v:group id="_x0000_s1094" style="position:absolute;left:0;text-align:left;margin-left:42.8pt;margin-top:1.15pt;width:324.85pt;height:.75pt;z-index:-251655168;mso-position-horizontal-relative:page" coordorigin="856,24" coordsize="6497,15">
            <v:group id="_x0000_s1095" style="position:absolute;left:864;top:31;width:4320;height:0" coordorigin="864,31" coordsize="4320,0">
              <v:polyline id="_x0000_s1098" style="position:absolute" points="1728,62,6048,62" coordorigin="864,31" coordsize="4320,0" filled="f" strokeweight="9601emu">
                <v:path arrowok="t"/>
              </v:polyline>
              <v:group id="_x0000_s1096" style="position:absolute;left:5186;top:31;width:2160;height:0" coordorigin="5186,31" coordsize="2160,0">
                <v:polyline id="_x0000_s1097" style="position:absolute" points="10372,62,12532,62" coordorigin="5186,31" coordsize="2160,0" filled="f" strokeweight="9601emu">
                  <v:path arrowok="t"/>
                </v:polyline>
              </v:group>
            </v:group>
            <w10:wrap anchorx="page"/>
          </v:group>
        </w:pict>
      </w:r>
      <w:r>
        <w:rPr>
          <w:b/>
          <w:sz w:val="24"/>
          <w:szCs w:val="24"/>
        </w:rPr>
        <w:t>Student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gnatu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 xml:space="preserve">e                                                   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Date</w:t>
      </w:r>
    </w:p>
    <w:p w:rsidR="0069560D" w:rsidRDefault="00D52CBD">
      <w:pPr>
        <w:spacing w:before="44"/>
        <w:ind w:left="3274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Galileo</w:t>
      </w:r>
      <w:r>
        <w:rPr>
          <w:b/>
          <w:spacing w:val="-2"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Health </w:t>
      </w:r>
      <w:r>
        <w:rPr>
          <w:b/>
          <w:spacing w:val="-1"/>
          <w:sz w:val="40"/>
          <w:szCs w:val="40"/>
        </w:rPr>
        <w:t>A</w:t>
      </w:r>
      <w:r>
        <w:rPr>
          <w:b/>
          <w:sz w:val="40"/>
          <w:szCs w:val="40"/>
        </w:rPr>
        <w:t>cademy</w:t>
      </w:r>
    </w:p>
    <w:p w:rsidR="0069560D" w:rsidRDefault="00D52CBD">
      <w:pPr>
        <w:spacing w:line="440" w:lineRule="exact"/>
        <w:ind w:left="2886" w:right="2518"/>
        <w:jc w:val="center"/>
        <w:rPr>
          <w:sz w:val="40"/>
          <w:szCs w:val="40"/>
        </w:rPr>
      </w:pPr>
      <w:r>
        <w:pict>
          <v:group id="_x0000_s1089" style="position:absolute;left:0;text-align:left;margin-left:337.95pt;margin-top:18.9pt;width:111.1pt;height:1.1pt;z-index:-251654144;mso-position-horizontal-relative:page" coordorigin="6759,378" coordsize="2222,22">
            <v:group id="_x0000_s1090" style="position:absolute;left:6770;top:389;width:2100;height:0" coordorigin="6770,389" coordsize="2100,0">
              <v:polyline id="_x0000_s1093" style="position:absolute" points="13540,778,15640,778" coordorigin="6770,389" coordsize="2100,0" filled="f" strokeweight="1.1pt">
                <v:path arrowok="t"/>
              </v:polyline>
              <v:group id="_x0000_s1091" style="position:absolute;left:8770;top:389;width:200;height:0" coordorigin="8770,389" coordsize="200,0">
                <v:polyline id="_x0000_s1092" style="position:absolute" points="17540,778,17740,778" coordorigin="8770,389" coordsize="200,0" filled="f" strokeweight="1.1pt">
                  <v:path arrowok="t"/>
                </v:polyline>
              </v:group>
            </v:group>
            <w10:wrap anchorx="page"/>
          </v:group>
        </w:pict>
      </w:r>
      <w:r>
        <w:rPr>
          <w:b/>
          <w:spacing w:val="-1"/>
          <w:sz w:val="40"/>
          <w:szCs w:val="40"/>
        </w:rPr>
        <w:t>C</w:t>
      </w:r>
      <w:r>
        <w:rPr>
          <w:b/>
          <w:sz w:val="40"/>
          <w:szCs w:val="40"/>
        </w:rPr>
        <w:t>ourse</w:t>
      </w:r>
      <w:r>
        <w:rPr>
          <w:b/>
          <w:spacing w:val="1"/>
          <w:sz w:val="40"/>
          <w:szCs w:val="40"/>
        </w:rPr>
        <w:t xml:space="preserve"> </w:t>
      </w:r>
      <w:r>
        <w:rPr>
          <w:b/>
          <w:sz w:val="40"/>
          <w:szCs w:val="40"/>
        </w:rPr>
        <w:t>Overvie</w:t>
      </w:r>
      <w:r>
        <w:rPr>
          <w:b/>
          <w:spacing w:val="-1"/>
          <w:sz w:val="40"/>
          <w:szCs w:val="40"/>
        </w:rPr>
        <w:t>w/A</w:t>
      </w:r>
      <w:r>
        <w:rPr>
          <w:b/>
          <w:sz w:val="40"/>
          <w:szCs w:val="40"/>
        </w:rPr>
        <w:t>pplication</w:t>
      </w:r>
    </w:p>
    <w:p w:rsidR="0069560D" w:rsidRDefault="00D52CBD">
      <w:pPr>
        <w:spacing w:line="440" w:lineRule="exact"/>
        <w:ind w:left="4618" w:right="4150"/>
        <w:jc w:val="center"/>
        <w:rPr>
          <w:sz w:val="40"/>
          <w:szCs w:val="40"/>
        </w:rPr>
      </w:pPr>
      <w:r>
        <w:rPr>
          <w:b/>
          <w:sz w:val="40"/>
          <w:szCs w:val="40"/>
        </w:rPr>
        <w:t>2014</w:t>
      </w:r>
      <w:r>
        <w:rPr>
          <w:b/>
          <w:sz w:val="40"/>
          <w:szCs w:val="40"/>
        </w:rPr>
        <w:t>/2015</w:t>
      </w:r>
    </w:p>
    <w:p w:rsidR="0069560D" w:rsidRDefault="00D52CBD">
      <w:pPr>
        <w:spacing w:line="440" w:lineRule="exact"/>
        <w:ind w:left="2046" w:right="1579"/>
        <w:jc w:val="center"/>
        <w:rPr>
          <w:sz w:val="40"/>
          <w:szCs w:val="40"/>
        </w:rPr>
      </w:pPr>
      <w:r>
        <w:rPr>
          <w:b/>
          <w:spacing w:val="-1"/>
          <w:sz w:val="40"/>
          <w:szCs w:val="40"/>
        </w:rPr>
        <w:t>R</w:t>
      </w:r>
      <w:r>
        <w:rPr>
          <w:b/>
          <w:sz w:val="40"/>
          <w:szCs w:val="40"/>
        </w:rPr>
        <w:t xml:space="preserve">eturn </w:t>
      </w:r>
      <w:r>
        <w:rPr>
          <w:b/>
          <w:spacing w:val="-1"/>
          <w:sz w:val="40"/>
          <w:szCs w:val="40"/>
        </w:rPr>
        <w:t>A</w:t>
      </w:r>
      <w:r>
        <w:rPr>
          <w:b/>
          <w:sz w:val="40"/>
          <w:szCs w:val="40"/>
        </w:rPr>
        <w:t xml:space="preserve">pplication to </w:t>
      </w:r>
      <w:r>
        <w:rPr>
          <w:b/>
          <w:spacing w:val="-1"/>
          <w:sz w:val="40"/>
          <w:szCs w:val="40"/>
        </w:rPr>
        <w:t>R</w:t>
      </w:r>
      <w:r>
        <w:rPr>
          <w:b/>
          <w:sz w:val="40"/>
          <w:szCs w:val="40"/>
        </w:rPr>
        <w:t xml:space="preserve">oom 105 </w:t>
      </w:r>
      <w:r>
        <w:rPr>
          <w:b/>
          <w:spacing w:val="-1"/>
          <w:sz w:val="40"/>
          <w:szCs w:val="40"/>
        </w:rPr>
        <w:t>A</w:t>
      </w:r>
      <w:r>
        <w:rPr>
          <w:b/>
          <w:sz w:val="40"/>
          <w:szCs w:val="40"/>
        </w:rPr>
        <w:t>S</w:t>
      </w:r>
      <w:r>
        <w:rPr>
          <w:b/>
          <w:spacing w:val="-1"/>
          <w:sz w:val="40"/>
          <w:szCs w:val="40"/>
        </w:rPr>
        <w:t>A</w:t>
      </w:r>
      <w:r>
        <w:rPr>
          <w:b/>
          <w:spacing w:val="2"/>
          <w:sz w:val="40"/>
          <w:szCs w:val="40"/>
        </w:rPr>
        <w:t>P</w:t>
      </w:r>
      <w:r>
        <w:rPr>
          <w:b/>
          <w:sz w:val="40"/>
          <w:szCs w:val="40"/>
        </w:rPr>
        <w:t>!</w:t>
      </w:r>
    </w:p>
    <w:p w:rsidR="0069560D" w:rsidRDefault="0069560D">
      <w:pPr>
        <w:spacing w:line="200" w:lineRule="exact"/>
      </w:pPr>
    </w:p>
    <w:p w:rsidR="0069560D" w:rsidRDefault="0069560D">
      <w:pPr>
        <w:spacing w:before="5" w:line="240" w:lineRule="exact"/>
        <w:rPr>
          <w:sz w:val="24"/>
          <w:szCs w:val="24"/>
        </w:rPr>
      </w:pPr>
    </w:p>
    <w:p w:rsidR="0069560D" w:rsidRDefault="00D52CBD">
      <w:pPr>
        <w:spacing w:line="260" w:lineRule="exact"/>
        <w:ind w:left="106" w:right="189" w:hanging="2"/>
        <w:rPr>
          <w:sz w:val="24"/>
          <w:szCs w:val="24"/>
        </w:rPr>
      </w:pP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lil</w:t>
      </w:r>
      <w:r>
        <w:rPr>
          <w:sz w:val="24"/>
          <w:szCs w:val="24"/>
        </w:rPr>
        <w:t>eo 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Acade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14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i/>
          <w:sz w:val="24"/>
          <w:szCs w:val="24"/>
        </w:rPr>
        <w:t>Hea</w:t>
      </w:r>
      <w:r>
        <w:rPr>
          <w:i/>
          <w:spacing w:val="-1"/>
          <w:sz w:val="24"/>
          <w:szCs w:val="24"/>
        </w:rPr>
        <w:t>lt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P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hwa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</w:t>
      </w:r>
      <w:r>
        <w:rPr>
          <w:i/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s 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wo-year program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gned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jun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ors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sen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ors </w:t>
      </w:r>
      <w:r>
        <w:rPr>
          <w:sz w:val="24"/>
          <w:szCs w:val="24"/>
        </w:rPr>
        <w:t>exp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ore careers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hcare 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courses are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aught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>lil</w:t>
      </w:r>
      <w:r>
        <w:rPr>
          <w:sz w:val="24"/>
          <w:szCs w:val="24"/>
        </w:rPr>
        <w:t>eo and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rece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ve </w:t>
      </w:r>
      <w:r>
        <w:rPr>
          <w:sz w:val="24"/>
          <w:szCs w:val="24"/>
        </w:rPr>
        <w:t>doub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gh school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ence cred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 sen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 year 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ong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10.5 un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of co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ege cred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.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 are 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fered a var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y of pa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ernsh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 oppor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es as we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 vo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eer oppor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es.</w:t>
      </w:r>
    </w:p>
    <w:p w:rsidR="0069560D" w:rsidRDefault="0069560D">
      <w:pPr>
        <w:spacing w:before="6" w:line="260" w:lineRule="exact"/>
        <w:rPr>
          <w:sz w:val="26"/>
          <w:szCs w:val="26"/>
        </w:rPr>
      </w:pPr>
    </w:p>
    <w:p w:rsidR="0069560D" w:rsidRDefault="00D52CBD">
      <w:pPr>
        <w:spacing w:line="260" w:lineRule="exact"/>
        <w:ind w:left="106" w:right="532" w:hanging="2"/>
        <w:rPr>
          <w:sz w:val="24"/>
          <w:szCs w:val="24"/>
        </w:rPr>
      </w:pPr>
      <w:r>
        <w:rPr>
          <w:b/>
          <w:spacing w:val="-27"/>
          <w:sz w:val="24"/>
          <w:szCs w:val="24"/>
        </w:rPr>
        <w:t>Y</w:t>
      </w:r>
      <w:r>
        <w:rPr>
          <w:b/>
          <w:sz w:val="24"/>
          <w:szCs w:val="24"/>
        </w:rPr>
        <w:t>ear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one of the </w:t>
      </w:r>
      <w:r>
        <w:rPr>
          <w:b/>
          <w:i/>
          <w:spacing w:val="-1"/>
          <w:sz w:val="24"/>
          <w:szCs w:val="24"/>
        </w:rPr>
        <w:t>H</w:t>
      </w:r>
      <w:r>
        <w:rPr>
          <w:b/>
          <w:i/>
          <w:sz w:val="24"/>
          <w:szCs w:val="24"/>
        </w:rPr>
        <w:t>ea</w:t>
      </w:r>
      <w:r>
        <w:rPr>
          <w:b/>
          <w:i/>
          <w:spacing w:val="-1"/>
          <w:sz w:val="24"/>
          <w:szCs w:val="24"/>
        </w:rPr>
        <w:t>lt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hway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gned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 jun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  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rst yea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, students focus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on ca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eer exp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orat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4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red Coursework:</w:t>
      </w:r>
    </w:p>
    <w:p w:rsidR="0069560D" w:rsidRDefault="00D52CBD">
      <w:pPr>
        <w:spacing w:line="260" w:lineRule="exact"/>
        <w:ind w:left="104"/>
        <w:rPr>
          <w:sz w:val="24"/>
          <w:szCs w:val="24"/>
        </w:rPr>
      </w:pPr>
      <w:r>
        <w:pict>
          <v:group id="_x0000_s1070" style="position:absolute;left:0;text-align:left;margin-left:42.75pt;margin-top:11.45pt;width:203pt;height:.7pt;z-index:-251653120;mso-position-horizontal-relative:page" coordorigin="855,229" coordsize="4060,14">
            <v:group id="_x0000_s1071" style="position:absolute;left:862;top:236;width:1100;height:0" coordorigin="862,236" coordsize="1100,0">
              <v:polyline id="_x0000_s1088" style="position:absolute" points="1724,472,2824,472" coordorigin="862,236" coordsize="1100,0" filled="f" strokeweight=".7pt">
                <v:path arrowok="t"/>
              </v:polyline>
              <v:group id="_x0000_s1072" style="position:absolute;left:1902;top:236;width:120;height:0" coordorigin="1902,236" coordsize="120,0">
                <v:polyline id="_x0000_s1087" style="position:absolute" points="3804,472,3924,472" coordorigin="1902,236" coordsize="120,0" filled="f" strokeweight=".7pt">
                  <v:path arrowok="t"/>
                </v:polyline>
                <v:group id="_x0000_s1073" style="position:absolute;left:1962;top:236;width:700;height:0" coordorigin="1962,236" coordsize="700,0">
                  <v:polyline id="_x0000_s1086" style="position:absolute" points="3924,472,4624,472" coordorigin="1962,236" coordsize="700,0" filled="f" strokeweight=".7pt">
                    <v:path arrowok="t"/>
                  </v:polyline>
                  <v:group id="_x0000_s1074" style="position:absolute;left:2602;top:236;width:120;height:0" coordorigin="2602,236" coordsize="120,0">
                    <v:polyline id="_x0000_s1085" style="position:absolute" points="5204,472,5324,472" coordorigin="2602,236" coordsize="120,0" filled="f" strokeweight=".7pt">
                      <v:path arrowok="t"/>
                    </v:polyline>
                    <v:group id="_x0000_s1075" style="position:absolute;left:2662;top:236;width:1194;height:0" coordorigin="2662,236" coordsize="1194,0">
                      <v:polyline id="_x0000_s1084" style="position:absolute" points="5324,472,6518,472" coordorigin="2662,236" coordsize="1194,0" filled="f" strokeweight=".7pt">
                        <v:path arrowok="t"/>
                      </v:polyline>
                      <v:group id="_x0000_s1076" style="position:absolute;left:3794;top:236;width:120;height:0" coordorigin="3794,236" coordsize="120,0">
                        <v:polyline id="_x0000_s1083" style="position:absolute" points="7588,472,7708,472" coordorigin="3794,236" coordsize="120,0" filled="f" strokeweight=".7pt">
                          <v:path arrowok="t"/>
                        </v:polyline>
                        <v:group id="_x0000_s1077" style="position:absolute;left:3854;top:236;width:406;height:0" coordorigin="3854,236" coordsize="406,0">
                          <v:polyline id="_x0000_s1082" style="position:absolute" points="7708,472,8114,472" coordorigin="3854,236" coordsize="406,0" filled="f" strokeweight=".7pt">
                            <v:path arrowok="t"/>
                          </v:polyline>
                          <v:group id="_x0000_s1078" style="position:absolute;left:4202;top:236;width:120;height:0" coordorigin="4202,236" coordsize="120,0">
                            <v:polyline id="_x0000_s1081" style="position:absolute" points="8404,472,8524,472" coordorigin="4202,236" coordsize="120,0" filled="f" strokeweight=".7pt">
                              <v:path arrowok="t"/>
                            </v:polyline>
                            <v:group id="_x0000_s1079" style="position:absolute;left:4262;top:236;width:646;height:0" coordorigin="4262,236" coordsize="646,0">
                              <v:polyline id="_x0000_s1080" style="position:absolute" points="8524,472,9170,472" coordorigin="4262,236" coordsize="646,0" filled="f" strokeweight=".7pt">
                                <v:path arrowok="t"/>
                              </v:polyline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position w:val="-1"/>
          <w:sz w:val="24"/>
          <w:szCs w:val="24"/>
        </w:rPr>
        <w:t>Hea</w:t>
      </w:r>
      <w:r>
        <w:rPr>
          <w:spacing w:val="-1"/>
          <w:position w:val="-1"/>
          <w:sz w:val="24"/>
          <w:szCs w:val="24"/>
        </w:rPr>
        <w:t>lt</w:t>
      </w:r>
      <w:r>
        <w:rPr>
          <w:position w:val="-1"/>
          <w:sz w:val="24"/>
          <w:szCs w:val="24"/>
        </w:rPr>
        <w:t>hcare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reer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xp</w:t>
      </w:r>
      <w:r>
        <w:rPr>
          <w:spacing w:val="-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ora</w:t>
      </w:r>
      <w:r>
        <w:rPr>
          <w:spacing w:val="-1"/>
          <w:position w:val="-1"/>
          <w:sz w:val="24"/>
          <w:szCs w:val="24"/>
        </w:rPr>
        <w:t>ti</w:t>
      </w:r>
      <w:r>
        <w:rPr>
          <w:position w:val="-1"/>
          <w:sz w:val="24"/>
          <w:szCs w:val="24"/>
        </w:rPr>
        <w:t>on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and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Issues</w:t>
      </w:r>
    </w:p>
    <w:p w:rsidR="0069560D" w:rsidRDefault="0069560D">
      <w:pPr>
        <w:spacing w:before="12" w:line="220" w:lineRule="exact"/>
        <w:rPr>
          <w:sz w:val="22"/>
          <w:szCs w:val="22"/>
        </w:rPr>
      </w:pPr>
    </w:p>
    <w:p w:rsidR="0069560D" w:rsidRDefault="00D52CBD">
      <w:pPr>
        <w:spacing w:before="40" w:line="260" w:lineRule="exact"/>
        <w:ind w:left="106" w:right="59" w:hanging="2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CPMC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Hosp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al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week dur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day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gery and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eract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 doc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ors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 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hcare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ders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depar</w:t>
      </w:r>
      <w:r>
        <w:rPr>
          <w:spacing w:val="-1"/>
          <w:sz w:val="24"/>
          <w:szCs w:val="24"/>
        </w:rPr>
        <w:t>tm</w:t>
      </w:r>
      <w:r>
        <w:rPr>
          <w:sz w:val="24"/>
          <w:szCs w:val="24"/>
        </w:rPr>
        <w:t>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week.</w:t>
      </w:r>
    </w:p>
    <w:p w:rsidR="0069560D" w:rsidRDefault="0069560D">
      <w:pPr>
        <w:spacing w:before="6" w:line="260" w:lineRule="exact"/>
        <w:rPr>
          <w:sz w:val="26"/>
          <w:szCs w:val="26"/>
        </w:rPr>
      </w:pPr>
    </w:p>
    <w:p w:rsidR="0069560D" w:rsidRDefault="00D52CBD">
      <w:pPr>
        <w:spacing w:line="260" w:lineRule="exact"/>
        <w:ind w:left="106" w:right="274" w:hanging="2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concurren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enro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mi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(3 cred</w:t>
      </w:r>
      <w:r>
        <w:rPr>
          <w:spacing w:val="-1"/>
          <w:sz w:val="24"/>
          <w:szCs w:val="24"/>
        </w:rPr>
        <w:t>it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) and Ma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Meds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rece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HIP</w:t>
      </w:r>
      <w:r>
        <w:rPr>
          <w:spacing w:val="-21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cer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hrough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CCS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spacing w:line="260" w:lineRule="exact"/>
        <w:ind w:left="104"/>
        <w:rPr>
          <w:sz w:val="24"/>
          <w:szCs w:val="24"/>
        </w:rPr>
      </w:pPr>
      <w:r>
        <w:pict>
          <v:group id="_x0000_s1059" style="position:absolute;left:0;text-align:left;margin-left:42.75pt;margin-top:11.95pt;width:150pt;height:.7pt;z-index:-251652096;mso-position-horizontal-relative:page" coordorigin="855,239" coordsize="3000,14">
            <v:group id="_x0000_s1060" style="position:absolute;left:862;top:246;width:794;height:0" coordorigin="862,246" coordsize="794,0">
              <v:polyline id="_x0000_s1069" style="position:absolute" points="1724,492,2518,492" coordorigin="862,246" coordsize="794,0" filled="f" strokeweight=".7pt">
                <v:path arrowok="t"/>
              </v:polyline>
              <v:group id="_x0000_s1061" style="position:absolute;left:1596;top:246;width:300;height:0" coordorigin="1596,246" coordsize="300,0">
                <v:polyline id="_x0000_s1068" style="position:absolute" points="3192,492,3492,492" coordorigin="1596,246" coordsize="300,0" filled="f" strokeweight=".7pt">
                  <v:path arrowok="t"/>
                </v:polyline>
                <v:group id="_x0000_s1062" style="position:absolute;left:1836;top:246;width:1006;height:0" coordorigin="1836,246" coordsize="1006,0">
                  <v:polyline id="_x0000_s1067" style="position:absolute" points="3672,492,4678,492" coordorigin="1836,246" coordsize="1006,0" filled="f" strokeweight=".7pt">
                    <v:path arrowok="t"/>
                  </v:polyline>
                  <v:group id="_x0000_s1063" style="position:absolute;left:2782;top:246;width:120;height:0" coordorigin="2782,246" coordsize="120,0">
                    <v:polyline id="_x0000_s1066" style="position:absolute" points="5564,492,5684,492" coordorigin="2782,246" coordsize="120,0" filled="f" strokeweight=".7pt">
                      <v:path arrowok="t"/>
                    </v:polyline>
                    <v:group id="_x0000_s1064" style="position:absolute;left:2842;top:246;width:1006;height:0" coordorigin="2842,246" coordsize="1006,0">
                      <v:polyline id="_x0000_s1065" style="position:absolute" points="5684,492,6690,492" coordorigin="2842,246" coordsize="1006,0" filled="f" strokeweight=".7pt">
                        <v:path arrowok="t"/>
                      </v:polyline>
                    </v:group>
                  </v:group>
                </v:group>
              </v:group>
            </v:group>
            <w10:wrap anchorx="page"/>
          </v:group>
        </w:pic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-1"/>
          <w:position w:val="-1"/>
          <w:sz w:val="24"/>
          <w:szCs w:val="24"/>
        </w:rPr>
        <w:t>li</w:t>
      </w:r>
      <w:r>
        <w:rPr>
          <w:position w:val="-1"/>
          <w:sz w:val="24"/>
          <w:szCs w:val="24"/>
        </w:rPr>
        <w:t>sh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– A</w:t>
      </w:r>
      <w:r>
        <w:rPr>
          <w:spacing w:val="-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er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can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Lit</w:t>
      </w:r>
      <w:r>
        <w:rPr>
          <w:position w:val="-1"/>
          <w:sz w:val="24"/>
          <w:szCs w:val="24"/>
        </w:rPr>
        <w:t>era</w:t>
      </w:r>
      <w:r>
        <w:rPr>
          <w:spacing w:val="-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ure</w:t>
      </w:r>
    </w:p>
    <w:p w:rsidR="0069560D" w:rsidRDefault="0069560D">
      <w:pPr>
        <w:spacing w:before="12" w:line="220" w:lineRule="exact"/>
        <w:rPr>
          <w:sz w:val="22"/>
          <w:szCs w:val="22"/>
        </w:rPr>
      </w:pPr>
    </w:p>
    <w:p w:rsidR="0069560D" w:rsidRDefault="00D52CBD">
      <w:pPr>
        <w:spacing w:before="29"/>
        <w:ind w:left="104"/>
        <w:rPr>
          <w:sz w:val="24"/>
          <w:szCs w:val="24"/>
        </w:rPr>
      </w:pPr>
      <w:r>
        <w:pict>
          <v:group id="_x0000_s1048" style="position:absolute;left:0;text-align:left;margin-left:133.45pt;margin-top:13.4pt;width:150.4pt;height:.7pt;z-index:-251651072;mso-position-horizontal-relative:page" coordorigin="2669,268" coordsize="3008,14">
            <v:group id="_x0000_s1049" style="position:absolute;left:2676;top:275;width:1100;height:0" coordorigin="2676,275" coordsize="1100,0">
              <v:polyline id="_x0000_s1058" style="position:absolute" points="5352,550,6452,550" coordorigin="2676,275" coordsize="1100,0" filled="f" strokeweight=".7pt">
                <v:path arrowok="t"/>
              </v:polyline>
              <v:group id="_x0000_s1050" style="position:absolute;left:3716;top:275;width:120;height:0" coordorigin="3716,275" coordsize="120,0">
                <v:polyline id="_x0000_s1057" style="position:absolute" points="7432,550,7552,550" coordorigin="3716,275" coordsize="120,0" filled="f" strokeweight=".7pt">
                  <v:path arrowok="t"/>
                </v:polyline>
                <v:group id="_x0000_s1051" style="position:absolute;left:3776;top:275;width:700;height:0" coordorigin="3776,275" coordsize="700,0">
                  <v:polyline id="_x0000_s1056" style="position:absolute" points="7552,550,8252,550" coordorigin="3776,275" coordsize="700,0" filled="f" strokeweight=".7pt">
                    <v:path arrowok="t"/>
                  </v:polyline>
                  <v:group id="_x0000_s1052" style="position:absolute;left:4416;top:275;width:120;height:0" coordorigin="4416,275" coordsize="120,0">
                    <v:polyline id="_x0000_s1055" style="position:absolute" points="8832,550,8952,550" coordorigin="4416,275" coordsize="120,0" filled="f" strokeweight=".7pt">
                      <v:path arrowok="t"/>
                    </v:polyline>
                    <v:group id="_x0000_s1053" style="position:absolute;left:4476;top:275;width:1194;height:0" coordorigin="4476,275" coordsize="1194,0">
                      <v:polyline id="_x0000_s1054" style="position:absolute" points="8952,550,10146,550" coordorigin="4476,275" coordsize="1194,0" filled="f" strokeweight=".7pt">
                        <v:path arrowok="t"/>
                      </v:polyline>
                    </v:group>
                  </v:group>
                </v:group>
              </v:group>
            </v:group>
            <w10:wrap anchorx="page"/>
          </v:group>
        </w:pic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hcare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ora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enro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</w:p>
    <w:p w:rsidR="0069560D" w:rsidRDefault="00D52CBD">
      <w:pPr>
        <w:spacing w:line="260" w:lineRule="exact"/>
        <w:ind w:left="106"/>
        <w:rPr>
          <w:sz w:val="24"/>
          <w:szCs w:val="24"/>
        </w:rPr>
      </w:pPr>
      <w:r>
        <w:rPr>
          <w:sz w:val="24"/>
          <w:szCs w:val="24"/>
        </w:rPr>
        <w:t>(Jun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evel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sh) and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>mm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hea</w:t>
      </w:r>
      <w:r>
        <w:rPr>
          <w:spacing w:val="-1"/>
          <w:sz w:val="24"/>
          <w:szCs w:val="24"/>
        </w:rPr>
        <w:t>lt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research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j</w:t>
      </w:r>
      <w:r>
        <w:rPr>
          <w:sz w:val="24"/>
          <w:szCs w:val="24"/>
        </w:rPr>
        <w:t>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presen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69560D" w:rsidRDefault="0069560D">
      <w:pPr>
        <w:spacing w:before="7" w:line="260" w:lineRule="exact"/>
        <w:rPr>
          <w:sz w:val="26"/>
          <w:szCs w:val="26"/>
        </w:rPr>
      </w:pPr>
    </w:p>
    <w:p w:rsidR="0069560D" w:rsidRDefault="00D52CBD">
      <w:pPr>
        <w:spacing w:line="260" w:lineRule="exact"/>
        <w:ind w:left="106" w:right="69" w:hanging="2"/>
        <w:rPr>
          <w:sz w:val="24"/>
          <w:szCs w:val="24"/>
        </w:rPr>
      </w:pPr>
      <w:r>
        <w:rPr>
          <w:b/>
          <w:spacing w:val="-27"/>
          <w:sz w:val="24"/>
          <w:szCs w:val="24"/>
        </w:rPr>
        <w:t>Y</w:t>
      </w:r>
      <w:r>
        <w:rPr>
          <w:b/>
          <w:sz w:val="24"/>
          <w:szCs w:val="24"/>
        </w:rPr>
        <w:t>ear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two of the </w:t>
      </w:r>
      <w:r>
        <w:rPr>
          <w:b/>
          <w:i/>
          <w:spacing w:val="-1"/>
          <w:sz w:val="24"/>
          <w:szCs w:val="24"/>
        </w:rPr>
        <w:t>H</w:t>
      </w:r>
      <w:r>
        <w:rPr>
          <w:b/>
          <w:i/>
          <w:sz w:val="24"/>
          <w:szCs w:val="24"/>
        </w:rPr>
        <w:t>ea</w:t>
      </w:r>
      <w:r>
        <w:rPr>
          <w:b/>
          <w:i/>
          <w:spacing w:val="-1"/>
          <w:sz w:val="24"/>
          <w:szCs w:val="24"/>
        </w:rPr>
        <w:t>lt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ade</w:t>
      </w:r>
      <w:r>
        <w:rPr>
          <w:b/>
          <w:i/>
          <w:spacing w:val="-1"/>
          <w:sz w:val="24"/>
          <w:szCs w:val="24"/>
        </w:rPr>
        <w:t>m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des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gned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sen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or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 In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the second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yea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, students focus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on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earn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ng human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anatom</w:t>
      </w:r>
      <w:r>
        <w:rPr>
          <w:b/>
          <w:spacing w:val="-2"/>
          <w:sz w:val="24"/>
          <w:szCs w:val="24"/>
        </w:rPr>
        <w:t>y</w:t>
      </w:r>
      <w:r>
        <w:rPr>
          <w:b/>
          <w:sz w:val="24"/>
          <w:szCs w:val="24"/>
        </w:rPr>
        <w:t>, phys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</w:t>
      </w:r>
      <w:r>
        <w:rPr>
          <w:b/>
          <w:spacing w:val="1"/>
          <w:sz w:val="24"/>
          <w:szCs w:val="24"/>
        </w:rPr>
        <w:t>y</w:t>
      </w:r>
      <w:r>
        <w:rPr>
          <w:b/>
          <w:sz w:val="24"/>
          <w:szCs w:val="24"/>
        </w:rPr>
        <w:t>, and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emergency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med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.</w:t>
      </w:r>
    </w:p>
    <w:p w:rsidR="0069560D" w:rsidRDefault="0069560D">
      <w:pPr>
        <w:spacing w:before="6" w:line="260" w:lineRule="exact"/>
        <w:rPr>
          <w:sz w:val="26"/>
          <w:szCs w:val="26"/>
        </w:rPr>
      </w:pPr>
    </w:p>
    <w:p w:rsidR="0069560D" w:rsidRDefault="00D52CBD">
      <w:pPr>
        <w:spacing w:line="260" w:lineRule="exact"/>
        <w:ind w:left="104" w:right="7238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red Coursework: </w:t>
      </w:r>
      <w:r>
        <w:rPr>
          <w:sz w:val="24"/>
          <w:szCs w:val="24"/>
          <w:u w:val="single" w:color="000000"/>
        </w:rPr>
        <w:t>Phys</w:t>
      </w:r>
      <w:r>
        <w:rPr>
          <w:spacing w:val="-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o</w:t>
      </w:r>
      <w:r>
        <w:rPr>
          <w:spacing w:val="-1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ogy</w:t>
      </w:r>
      <w:r>
        <w:rPr>
          <w:spacing w:val="-1"/>
          <w:sz w:val="24"/>
          <w:szCs w:val="24"/>
          <w:u w:val="single" w:color="000000"/>
        </w:rPr>
        <w:t>/Em</w:t>
      </w:r>
      <w:r>
        <w:rPr>
          <w:sz w:val="24"/>
          <w:szCs w:val="24"/>
          <w:u w:val="single" w:color="000000"/>
        </w:rPr>
        <w:t>e</w:t>
      </w:r>
      <w:r>
        <w:rPr>
          <w:spacing w:val="-4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>gency</w:t>
      </w:r>
      <w:r>
        <w:rPr>
          <w:spacing w:val="-20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Med</w:t>
      </w:r>
      <w:r>
        <w:rPr>
          <w:spacing w:val="-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c</w:t>
      </w:r>
      <w:r>
        <w:rPr>
          <w:spacing w:val="-1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ne</w:t>
      </w:r>
    </w:p>
    <w:p w:rsidR="0069560D" w:rsidRDefault="0069560D">
      <w:pPr>
        <w:spacing w:before="6" w:line="220" w:lineRule="exact"/>
        <w:rPr>
          <w:sz w:val="22"/>
          <w:szCs w:val="22"/>
        </w:rPr>
      </w:pPr>
    </w:p>
    <w:p w:rsidR="0069560D" w:rsidRDefault="00D52CBD">
      <w:pPr>
        <w:spacing w:before="40" w:line="260" w:lineRule="exact"/>
        <w:ind w:left="826" w:right="345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ass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an engag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course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focuses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of hu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an ana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m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, phys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ogy and</w:t>
      </w:r>
      <w:r>
        <w:rPr>
          <w:sz w:val="24"/>
          <w:szCs w:val="24"/>
        </w:rPr>
        <w:t xml:space="preserve"> 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 xml:space="preserve">gency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ne.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earn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save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ves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para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c.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arn your </w:t>
      </w:r>
      <w:r>
        <w:rPr>
          <w:spacing w:val="-1"/>
          <w:sz w:val="24"/>
          <w:szCs w:val="24"/>
        </w:rPr>
        <w:t>Em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gency Med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cal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echn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an 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on and beco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e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for work </w:t>
      </w:r>
      <w:r>
        <w:rPr>
          <w:spacing w:val="-1"/>
          <w:sz w:val="24"/>
          <w:szCs w:val="24"/>
        </w:rPr>
        <w:t>imm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4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concurren</w:t>
      </w:r>
      <w:r>
        <w:rPr>
          <w:spacing w:val="-1"/>
          <w:sz w:val="24"/>
          <w:szCs w:val="24"/>
        </w:rPr>
        <w:t>tl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enro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Em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gency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cal</w:t>
      </w:r>
      <w:r>
        <w:rPr>
          <w:spacing w:val="1"/>
          <w:sz w:val="24"/>
          <w:szCs w:val="24"/>
        </w:rPr>
        <w:t xml:space="preserve">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echn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course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hrough CCSF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rece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</w:p>
    <w:p w:rsidR="0069560D" w:rsidRDefault="00D52CBD">
      <w:pPr>
        <w:spacing w:line="260" w:lineRule="exact"/>
        <w:ind w:left="106"/>
        <w:rPr>
          <w:sz w:val="24"/>
          <w:szCs w:val="24"/>
        </w:rPr>
      </w:pPr>
      <w:proofErr w:type="gramStart"/>
      <w:r>
        <w:rPr>
          <w:sz w:val="24"/>
          <w:szCs w:val="24"/>
        </w:rPr>
        <w:t>7.5 un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co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cred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proofErr w:type="gramEnd"/>
    </w:p>
    <w:p w:rsidR="0069560D" w:rsidRDefault="0069560D">
      <w:pPr>
        <w:spacing w:before="2" w:line="120" w:lineRule="exact"/>
        <w:rPr>
          <w:sz w:val="12"/>
          <w:szCs w:val="12"/>
        </w:rPr>
      </w:pPr>
    </w:p>
    <w:p w:rsidR="0069560D" w:rsidRDefault="0069560D">
      <w:pPr>
        <w:spacing w:line="200" w:lineRule="exact"/>
      </w:pPr>
    </w:p>
    <w:p w:rsidR="0069560D" w:rsidRDefault="0069560D">
      <w:pPr>
        <w:spacing w:line="200" w:lineRule="exact"/>
      </w:pPr>
    </w:p>
    <w:p w:rsidR="0069560D" w:rsidRDefault="00D52CBD">
      <w:pPr>
        <w:spacing w:line="260" w:lineRule="exact"/>
        <w:ind w:left="104"/>
        <w:rPr>
          <w:sz w:val="24"/>
          <w:szCs w:val="24"/>
        </w:rPr>
      </w:pPr>
      <w:r>
        <w:pict>
          <v:group id="_x0000_s1037" style="position:absolute;left:0;text-align:left;margin-left:42.75pt;margin-top:11.95pt;width:148.7pt;height:.7pt;z-index:-251650048;mso-position-horizontal-relative:page" coordorigin="855,239" coordsize="2974,14">
            <v:group id="_x0000_s1038" style="position:absolute;left:862;top:246;width:794;height:0" coordorigin="862,246" coordsize="794,0">
              <v:polyline id="_x0000_s1047" style="position:absolute" points="1724,492,2518,492" coordorigin="862,246" coordsize="794,0" filled="f" strokeweight=".7pt">
                <v:path arrowok="t"/>
              </v:polyline>
              <v:group id="_x0000_s1039" style="position:absolute;left:1596;top:246;width:300;height:0" coordorigin="1596,246" coordsize="300,0">
                <v:polyline id="_x0000_s1046" style="position:absolute" points="3192,492,3492,492" coordorigin="1596,246" coordsize="300,0" filled="f" strokeweight=".7pt">
                  <v:path arrowok="t"/>
                </v:polyline>
                <v:group id="_x0000_s1040" style="position:absolute;left:1836;top:246;width:980;height:0" coordorigin="1836,246" coordsize="980,0">
                  <v:polyline id="_x0000_s1045" style="position:absolute" points="3672,492,4652,492" coordorigin="1836,246" coordsize="980,0" filled="f" strokeweight=".7pt">
                    <v:path arrowok="t"/>
                  </v:polyline>
                  <v:group id="_x0000_s1041" style="position:absolute;left:2756;top:246;width:120;height:0" coordorigin="2756,246" coordsize="120,0">
                    <v:polyline id="_x0000_s1044" style="position:absolute" points="5512,492,5632,492" coordorigin="2756,246" coordsize="120,0" filled="f" strokeweight=".7pt">
                      <v:path arrowok="t"/>
                    </v:polyline>
                    <v:group id="_x0000_s1042" style="position:absolute;left:2816;top:246;width:1006;height:0" coordorigin="2816,246" coordsize="1006,0">
                      <v:polyline id="_x0000_s1043" style="position:absolute" points="5632,492,6638,492" coordorigin="2816,246" coordsize="1006,0" filled="f" strokeweight=".7pt">
                        <v:path arrowok="t"/>
                      </v:polyline>
                    </v:group>
                  </v:group>
                </v:group>
              </v:group>
            </v:group>
            <w10:wrap anchorx="page"/>
          </v:group>
        </w:pic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ng</w:t>
      </w:r>
      <w:r>
        <w:rPr>
          <w:spacing w:val="-1"/>
          <w:position w:val="-1"/>
          <w:sz w:val="24"/>
          <w:szCs w:val="24"/>
        </w:rPr>
        <w:t>li</w:t>
      </w:r>
      <w:r>
        <w:rPr>
          <w:position w:val="-1"/>
          <w:sz w:val="24"/>
          <w:szCs w:val="24"/>
        </w:rPr>
        <w:t>sh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– 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uropean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Lit</w:t>
      </w:r>
      <w:r>
        <w:rPr>
          <w:position w:val="-1"/>
          <w:sz w:val="24"/>
          <w:szCs w:val="24"/>
        </w:rPr>
        <w:t>era</w:t>
      </w:r>
      <w:r>
        <w:rPr>
          <w:spacing w:val="-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ure</w:t>
      </w:r>
    </w:p>
    <w:p w:rsidR="0069560D" w:rsidRDefault="0069560D">
      <w:pPr>
        <w:spacing w:before="12" w:line="220" w:lineRule="exact"/>
        <w:rPr>
          <w:sz w:val="22"/>
          <w:szCs w:val="22"/>
        </w:rPr>
      </w:pPr>
    </w:p>
    <w:p w:rsidR="0069560D" w:rsidRDefault="00D52CBD">
      <w:pPr>
        <w:spacing w:before="40" w:line="260" w:lineRule="exact"/>
        <w:ind w:left="106" w:right="282" w:hanging="2"/>
        <w:rPr>
          <w:sz w:val="24"/>
          <w:szCs w:val="24"/>
        </w:rPr>
        <w:sectPr w:rsidR="0069560D">
          <w:pgSz w:w="12240" w:h="15840"/>
          <w:pgMar w:top="660" w:right="900" w:bottom="280" w:left="760" w:header="0" w:footer="1245" w:gutter="0"/>
          <w:cols w:space="720"/>
        </w:sectPr>
      </w:pPr>
      <w:r>
        <w:pict>
          <v:group id="_x0000_s1026" style="position:absolute;left:0;text-align:left;margin-left:133.45pt;margin-top:13.35pt;width:112.7pt;height:.7pt;z-index:-251649024;mso-position-horizontal-relative:page" coordorigin="2669,268" coordsize="2254,14">
            <v:group id="_x0000_s1027" style="position:absolute;left:2676;top:275;width:1140;height:0" coordorigin="2676,275" coordsize="1140,0">
              <v:polyline id="_x0000_s1036" style="position:absolute" points="5352,550,6492,550" coordorigin="2676,275" coordsize="1140,0" filled="f" strokeweight=".7pt">
                <v:path arrowok="t"/>
              </v:polyline>
              <v:group id="_x0000_s1028" style="position:absolute;left:3756;top:275;width:126;height:0" coordorigin="3756,275" coordsize="126,0">
                <v:polyline id="_x0000_s1035" style="position:absolute" points="7512,550,7638,550" coordorigin="3756,275" coordsize="126,0" filled="f" strokeweight=".7pt">
                  <v:path arrowok="t"/>
                </v:polyline>
                <v:group id="_x0000_s1029" style="position:absolute;left:3824;top:275;width:566;height:0" coordorigin="3824,275" coordsize="566,0">
                  <v:polyline id="_x0000_s1034" style="position:absolute" points="7648,550,8214,550" coordorigin="3824,275" coordsize="566,0" filled="f" strokeweight=".7pt">
                    <v:path arrowok="t"/>
                  </v:polyline>
                  <v:group id="_x0000_s1030" style="position:absolute;left:4330;top:275;width:120;height:0" coordorigin="4330,275" coordsize="120,0">
                    <v:polyline id="_x0000_s1033" style="position:absolute" points="8660,550,8780,550" coordorigin="4330,275" coordsize="120,0" filled="f" strokeweight=".7pt">
                      <v:path arrowok="t"/>
                    </v:polyline>
                    <v:group id="_x0000_s1031" style="position:absolute;left:4390;top:275;width:526;height:0" coordorigin="4390,275" coordsize="526,0">
                      <v:polyline id="_x0000_s1032" style="position:absolute" points="8780,550,9306,550" coordorigin="4390,275" coordsize="526,0" filled="f" strokeweight=".7pt">
                        <v:path arrowok="t"/>
                      </v:polyline>
                    </v:group>
                  </v:group>
                </v:group>
              </v:group>
            </v:group>
            <w10:wrap anchorx="page"/>
          </v:group>
        </w:pic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uden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Phys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ogy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MT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 enro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uropean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Lit</w:t>
      </w:r>
      <w:r>
        <w:rPr>
          <w:sz w:val="24"/>
          <w:szCs w:val="24"/>
        </w:rPr>
        <w:t>era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ure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(Sen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evel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sh).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, you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exc</w:t>
      </w:r>
      <w:r>
        <w:rPr>
          <w:spacing w:val="-1"/>
          <w:sz w:val="24"/>
          <w:szCs w:val="24"/>
        </w:rPr>
        <w:t>iti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sh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eacher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p you succee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</w:p>
    <w:p w:rsidR="0069560D" w:rsidRDefault="00D52CBD">
      <w:pPr>
        <w:spacing w:before="67"/>
        <w:ind w:left="3644" w:right="3499"/>
        <w:jc w:val="center"/>
        <w:rPr>
          <w:sz w:val="32"/>
          <w:szCs w:val="32"/>
        </w:rPr>
      </w:pPr>
      <w:r>
        <w:rPr>
          <w:b/>
          <w:spacing w:val="-1"/>
          <w:sz w:val="32"/>
          <w:szCs w:val="32"/>
        </w:rPr>
        <w:lastRenderedPageBreak/>
        <w:t>G</w:t>
      </w:r>
      <w:r>
        <w:rPr>
          <w:b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lil</w:t>
      </w:r>
      <w:r>
        <w:rPr>
          <w:b/>
          <w:sz w:val="32"/>
          <w:szCs w:val="32"/>
        </w:rPr>
        <w:t>eo</w:t>
      </w:r>
      <w:r>
        <w:rPr>
          <w:b/>
          <w:spacing w:val="4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H</w:t>
      </w:r>
      <w:r>
        <w:rPr>
          <w:b/>
          <w:sz w:val="32"/>
          <w:szCs w:val="32"/>
        </w:rPr>
        <w:t>ea</w:t>
      </w:r>
      <w:r>
        <w:rPr>
          <w:b/>
          <w:spacing w:val="-1"/>
          <w:sz w:val="32"/>
          <w:szCs w:val="32"/>
        </w:rPr>
        <w:t>lt</w:t>
      </w:r>
      <w:r>
        <w:rPr>
          <w:b/>
          <w:sz w:val="32"/>
          <w:szCs w:val="32"/>
        </w:rPr>
        <w:t>h</w:t>
      </w:r>
      <w:r>
        <w:rPr>
          <w:b/>
          <w:spacing w:val="2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cade</w:t>
      </w:r>
      <w:r>
        <w:rPr>
          <w:b/>
          <w:spacing w:val="-1"/>
          <w:sz w:val="32"/>
          <w:szCs w:val="32"/>
        </w:rPr>
        <w:t>m</w:t>
      </w:r>
      <w:r>
        <w:rPr>
          <w:b/>
          <w:sz w:val="32"/>
          <w:szCs w:val="32"/>
        </w:rPr>
        <w:t>y</w:t>
      </w:r>
    </w:p>
    <w:p w:rsidR="0069560D" w:rsidRDefault="00D52CBD">
      <w:pPr>
        <w:spacing w:line="340" w:lineRule="exact"/>
        <w:ind w:left="3588"/>
        <w:rPr>
          <w:sz w:val="32"/>
          <w:szCs w:val="32"/>
        </w:rPr>
      </w:pPr>
      <w:r>
        <w:rPr>
          <w:b/>
          <w:sz w:val="32"/>
          <w:szCs w:val="32"/>
        </w:rPr>
        <w:t>F</w:t>
      </w:r>
      <w:r>
        <w:rPr>
          <w:b/>
          <w:spacing w:val="-6"/>
          <w:sz w:val="32"/>
          <w:szCs w:val="32"/>
        </w:rPr>
        <w:t>r</w:t>
      </w:r>
      <w:r>
        <w:rPr>
          <w:b/>
          <w:sz w:val="32"/>
          <w:szCs w:val="32"/>
        </w:rPr>
        <w:t>equen</w:t>
      </w:r>
      <w:r>
        <w:rPr>
          <w:b/>
          <w:spacing w:val="-1"/>
          <w:sz w:val="32"/>
          <w:szCs w:val="32"/>
        </w:rPr>
        <w:t>tl</w:t>
      </w:r>
      <w:r>
        <w:rPr>
          <w:b/>
          <w:sz w:val="32"/>
          <w:szCs w:val="32"/>
        </w:rPr>
        <w:t>y</w:t>
      </w:r>
      <w:r>
        <w:rPr>
          <w:b/>
          <w:spacing w:val="3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A</w:t>
      </w:r>
      <w:r>
        <w:rPr>
          <w:b/>
          <w:spacing w:val="-1"/>
          <w:sz w:val="32"/>
          <w:szCs w:val="32"/>
        </w:rPr>
        <w:t>s</w:t>
      </w:r>
      <w:r>
        <w:rPr>
          <w:b/>
          <w:sz w:val="32"/>
          <w:szCs w:val="32"/>
        </w:rPr>
        <w:t xml:space="preserve">ked </w:t>
      </w:r>
      <w:r>
        <w:rPr>
          <w:b/>
          <w:spacing w:val="-1"/>
          <w:sz w:val="32"/>
          <w:szCs w:val="32"/>
        </w:rPr>
        <w:t>Q</w:t>
      </w:r>
      <w:r>
        <w:rPr>
          <w:b/>
          <w:sz w:val="32"/>
          <w:szCs w:val="32"/>
        </w:rPr>
        <w:t>ue</w:t>
      </w:r>
      <w:r>
        <w:rPr>
          <w:b/>
          <w:spacing w:val="-1"/>
          <w:sz w:val="32"/>
          <w:szCs w:val="32"/>
        </w:rPr>
        <w:t>sti</w:t>
      </w:r>
      <w:r>
        <w:rPr>
          <w:b/>
          <w:sz w:val="32"/>
          <w:szCs w:val="32"/>
        </w:rPr>
        <w:t>ons</w:t>
      </w:r>
    </w:p>
    <w:p w:rsidR="0069560D" w:rsidRDefault="0069560D">
      <w:pPr>
        <w:spacing w:before="3" w:line="140" w:lineRule="exact"/>
        <w:rPr>
          <w:sz w:val="14"/>
          <w:szCs w:val="14"/>
        </w:rPr>
      </w:pPr>
    </w:p>
    <w:p w:rsidR="0069560D" w:rsidRDefault="0069560D">
      <w:pPr>
        <w:spacing w:line="200" w:lineRule="exact"/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many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school sc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ence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ed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ts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l 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earn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the </w:t>
      </w:r>
      <w:r>
        <w:rPr>
          <w:b/>
          <w:spacing w:val="-1"/>
          <w:sz w:val="24"/>
          <w:szCs w:val="24"/>
        </w:rPr>
        <w:t>GH</w:t>
      </w:r>
      <w:r>
        <w:rPr>
          <w:b/>
          <w:spacing w:val="3"/>
          <w:sz w:val="24"/>
          <w:szCs w:val="24"/>
        </w:rPr>
        <w:t>A</w:t>
      </w:r>
      <w:r>
        <w:rPr>
          <w:b/>
          <w:sz w:val="24"/>
          <w:szCs w:val="24"/>
        </w:rPr>
        <w:t>?</w:t>
      </w:r>
    </w:p>
    <w:p w:rsidR="0069560D" w:rsidRDefault="00D52CBD">
      <w:pPr>
        <w:spacing w:line="260" w:lineRule="exact"/>
        <w:ind w:left="826"/>
        <w:rPr>
          <w:sz w:val="24"/>
          <w:szCs w:val="24"/>
        </w:rPr>
      </w:pPr>
      <w:r>
        <w:rPr>
          <w:i/>
          <w:sz w:val="24"/>
          <w:szCs w:val="24"/>
        </w:rPr>
        <w:t>GHA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earn 20 c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ed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 year compa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10 c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ed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egu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ar sc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ence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ed</w:t>
      </w:r>
      <w:r>
        <w:rPr>
          <w:i/>
          <w:spacing w:val="-1"/>
          <w:sz w:val="24"/>
          <w:szCs w:val="24"/>
        </w:rPr>
        <w:t>it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.</w:t>
      </w:r>
    </w:p>
    <w:p w:rsidR="0069560D" w:rsidRDefault="0069560D">
      <w:pPr>
        <w:spacing w:before="16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Why 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 xml:space="preserve">e </w:t>
      </w:r>
      <w:r>
        <w:rPr>
          <w:b/>
          <w:spacing w:val="-1"/>
          <w:sz w:val="24"/>
          <w:szCs w:val="24"/>
        </w:rPr>
        <w:t>GH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students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equ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to have the same Eng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teache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?</w:t>
      </w:r>
    </w:p>
    <w:p w:rsidR="0069560D" w:rsidRDefault="00D52CBD">
      <w:pPr>
        <w:spacing w:before="1" w:line="260" w:lineRule="exact"/>
        <w:ind w:left="826" w:right="18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 xml:space="preserve">y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same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ng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sh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as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, 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get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 oppor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iti</w:t>
      </w:r>
      <w:r>
        <w:rPr>
          <w:i/>
          <w:sz w:val="24"/>
          <w:szCs w:val="24"/>
        </w:rPr>
        <w:t>es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support one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ano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, get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know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each o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 xml:space="preserve">, and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ake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advan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age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-1"/>
          <w:sz w:val="24"/>
          <w:szCs w:val="24"/>
        </w:rPr>
        <w:t xml:space="preserve"> 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ogra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’s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esou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ce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 These support ne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works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 what we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er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as</w:t>
      </w:r>
      <w:r>
        <w:rPr>
          <w:i/>
          <w:spacing w:val="1"/>
          <w:sz w:val="24"/>
          <w:szCs w:val="24"/>
        </w:rPr>
        <w:t xml:space="preserve"> “</w:t>
      </w:r>
      <w:r>
        <w:rPr>
          <w:i/>
          <w:sz w:val="24"/>
          <w:szCs w:val="24"/>
        </w:rPr>
        <w:t>sma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earn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ng commun</w:t>
      </w:r>
      <w:r>
        <w:rPr>
          <w:i/>
          <w:spacing w:val="-1"/>
          <w:sz w:val="24"/>
          <w:szCs w:val="24"/>
        </w:rPr>
        <w:t>iti</w:t>
      </w:r>
      <w:r>
        <w:rPr>
          <w:i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s</w:t>
      </w:r>
      <w:r>
        <w:rPr>
          <w:i/>
          <w:sz w:val="24"/>
          <w:szCs w:val="24"/>
        </w:rPr>
        <w:t>.”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H</w:t>
      </w:r>
      <w:r>
        <w:rPr>
          <w:b/>
          <w:sz w:val="24"/>
          <w:szCs w:val="24"/>
        </w:rPr>
        <w:t>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Eng</w:t>
      </w:r>
      <w:r>
        <w:rPr>
          <w:b/>
          <w:spacing w:val="-1"/>
          <w:sz w:val="24"/>
          <w:szCs w:val="24"/>
        </w:rPr>
        <w:t>li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ated to sc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enc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?</w:t>
      </w:r>
    </w:p>
    <w:p w:rsidR="0069560D" w:rsidRDefault="00D52CBD">
      <w:pPr>
        <w:spacing w:before="1" w:line="260" w:lineRule="exact"/>
        <w:ind w:left="826" w:right="199"/>
        <w:rPr>
          <w:sz w:val="24"/>
          <w:szCs w:val="24"/>
        </w:rPr>
      </w:pPr>
      <w:r>
        <w:rPr>
          <w:i/>
          <w:sz w:val="24"/>
          <w:szCs w:val="24"/>
        </w:rPr>
        <w:t>In o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 xml:space="preserve">der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app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sc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ence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o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eal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d, 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need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be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ab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commun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ca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ff</w:t>
      </w:r>
      <w:r>
        <w:rPr>
          <w:i/>
          <w:sz w:val="24"/>
          <w:szCs w:val="24"/>
        </w:rPr>
        <w:t>ec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ve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nk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iti</w:t>
      </w:r>
      <w:r>
        <w:rPr>
          <w:i/>
          <w:sz w:val="24"/>
          <w:szCs w:val="24"/>
        </w:rPr>
        <w:t>ca</w:t>
      </w:r>
      <w:r>
        <w:rPr>
          <w:i/>
          <w:spacing w:val="-1"/>
          <w:sz w:val="24"/>
          <w:szCs w:val="24"/>
        </w:rPr>
        <w:t>ll</w:t>
      </w:r>
      <w:r>
        <w:rPr>
          <w:i/>
          <w:spacing w:val="3"/>
          <w:sz w:val="24"/>
          <w:szCs w:val="24"/>
        </w:rPr>
        <w:t>y</w:t>
      </w:r>
      <w:r>
        <w:rPr>
          <w:i/>
          <w:sz w:val="24"/>
          <w:szCs w:val="24"/>
        </w:rPr>
        <w:t>. GHA 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il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prac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ce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hese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sk</w:t>
      </w:r>
      <w:r>
        <w:rPr>
          <w:i/>
          <w:spacing w:val="-1"/>
          <w:sz w:val="24"/>
          <w:szCs w:val="24"/>
        </w:rPr>
        <w:t>ill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comp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 commun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y hea</w:t>
      </w:r>
      <w:r>
        <w:rPr>
          <w:i/>
          <w:spacing w:val="-1"/>
          <w:sz w:val="24"/>
          <w:szCs w:val="24"/>
        </w:rPr>
        <w:t>lt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j</w:t>
      </w:r>
      <w:r>
        <w:rPr>
          <w:i/>
          <w:sz w:val="24"/>
          <w:szCs w:val="24"/>
        </w:rPr>
        <w:t>ec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What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 “commun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ty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hea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ojec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?”</w:t>
      </w:r>
    </w:p>
    <w:p w:rsidR="0069560D" w:rsidRDefault="00D52CBD">
      <w:pPr>
        <w:spacing w:before="1" w:line="260" w:lineRule="exact"/>
        <w:ind w:left="826" w:right="100"/>
        <w:rPr>
          <w:sz w:val="24"/>
          <w:szCs w:val="24"/>
        </w:rPr>
      </w:pPr>
      <w:r>
        <w:rPr>
          <w:i/>
          <w:sz w:val="24"/>
          <w:szCs w:val="24"/>
        </w:rPr>
        <w:t>GHA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 xml:space="preserve">e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equ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ed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o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esea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ch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 commun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y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hea</w:t>
      </w:r>
      <w:r>
        <w:rPr>
          <w:i/>
          <w:spacing w:val="-1"/>
          <w:sz w:val="24"/>
          <w:szCs w:val="24"/>
        </w:rPr>
        <w:t>lt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ob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em 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 xml:space="preserve">ssue 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evant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o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own commun</w:t>
      </w:r>
      <w:r>
        <w:rPr>
          <w:i/>
          <w:spacing w:val="-1"/>
          <w:sz w:val="24"/>
          <w:szCs w:val="24"/>
        </w:rPr>
        <w:t>it</w:t>
      </w:r>
      <w:r>
        <w:rPr>
          <w:i/>
          <w:spacing w:val="2"/>
          <w:sz w:val="24"/>
          <w:szCs w:val="24"/>
        </w:rPr>
        <w:t>y</w:t>
      </w:r>
      <w:r>
        <w:rPr>
          <w:i/>
          <w:sz w:val="24"/>
          <w:szCs w:val="24"/>
        </w:rPr>
        <w:t>, come up w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 poss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 so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hat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ob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m</w:t>
      </w:r>
      <w:r>
        <w:rPr>
          <w:i/>
          <w:sz w:val="24"/>
          <w:szCs w:val="24"/>
        </w:rPr>
        <w:t>, and commun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ca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 xml:space="preserve">r </w:t>
      </w:r>
      <w:r>
        <w:rPr>
          <w:i/>
          <w:spacing w:val="-1"/>
          <w:sz w:val="24"/>
          <w:szCs w:val="24"/>
        </w:rPr>
        <w:t>fi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ngs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 GHA commun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y.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 the sc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ence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asses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har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?</w:t>
      </w:r>
    </w:p>
    <w:p w:rsidR="0069560D" w:rsidRDefault="00D52CBD">
      <w:pPr>
        <w:spacing w:before="1" w:line="260" w:lineRule="exact"/>
        <w:ind w:left="826" w:right="99"/>
        <w:rPr>
          <w:sz w:val="24"/>
          <w:szCs w:val="24"/>
        </w:rPr>
      </w:pPr>
      <w:r>
        <w:rPr>
          <w:i/>
          <w:sz w:val="24"/>
          <w:szCs w:val="24"/>
        </w:rPr>
        <w:t>GHA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cha</w:t>
      </w:r>
      <w:r>
        <w:rPr>
          <w:i/>
          <w:spacing w:val="-1"/>
          <w:sz w:val="24"/>
          <w:szCs w:val="24"/>
        </w:rPr>
        <w:t>ll</w:t>
      </w:r>
      <w:r>
        <w:rPr>
          <w:i/>
          <w:sz w:val="24"/>
          <w:szCs w:val="24"/>
        </w:rPr>
        <w:t>enges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our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ough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hand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-on ac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iti</w:t>
      </w:r>
      <w:r>
        <w:rPr>
          <w:i/>
          <w:sz w:val="24"/>
          <w:szCs w:val="24"/>
        </w:rPr>
        <w:t>es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 ou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de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 c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oo</w:t>
      </w:r>
      <w:r>
        <w:rPr>
          <w:i/>
          <w:spacing w:val="1"/>
          <w:sz w:val="24"/>
          <w:szCs w:val="24"/>
        </w:rPr>
        <w:t>m</w:t>
      </w:r>
      <w:r>
        <w:rPr>
          <w:i/>
          <w:sz w:val="24"/>
          <w:szCs w:val="24"/>
        </w:rPr>
        <w:t>. Our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 goal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c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earn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ng env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onment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wh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6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 xml:space="preserve">NT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o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ear</w:t>
      </w:r>
      <w:r>
        <w:rPr>
          <w:i/>
          <w:spacing w:val="2"/>
          <w:sz w:val="24"/>
          <w:szCs w:val="24"/>
        </w:rPr>
        <w:t>n</w:t>
      </w:r>
      <w:r>
        <w:rPr>
          <w:i/>
          <w:sz w:val="24"/>
          <w:szCs w:val="24"/>
        </w:rPr>
        <w:t xml:space="preserve">.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 part of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</w:t>
      </w:r>
      <w:r>
        <w:rPr>
          <w:i/>
          <w:sz w:val="24"/>
          <w:szCs w:val="24"/>
        </w:rPr>
        <w:t>sma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earn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commun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y, 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ga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 xml:space="preserve">n support </w:t>
      </w:r>
      <w:r>
        <w:rPr>
          <w:i/>
          <w:spacing w:val="-1"/>
          <w:sz w:val="24"/>
          <w:szCs w:val="24"/>
        </w:rPr>
        <w:t>f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om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one ano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Do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we take 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asses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at CCSF campus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at 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lil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?</w:t>
      </w:r>
    </w:p>
    <w:p w:rsidR="0069560D" w:rsidRDefault="00D52CBD">
      <w:pPr>
        <w:spacing w:before="1" w:line="260" w:lineRule="exact"/>
        <w:ind w:left="826" w:right="389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Al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oom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me w</w:t>
      </w:r>
      <w:r>
        <w:rPr>
          <w:i/>
          <w:spacing w:val="-1"/>
          <w:sz w:val="24"/>
          <w:szCs w:val="24"/>
        </w:rPr>
        <w:t>il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Ga</w:t>
      </w:r>
      <w:r>
        <w:rPr>
          <w:i/>
          <w:spacing w:val="-1"/>
          <w:sz w:val="24"/>
          <w:szCs w:val="24"/>
        </w:rPr>
        <w:t>lil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. 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 xml:space="preserve">y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eave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Ga</w:t>
      </w:r>
      <w:r>
        <w:rPr>
          <w:i/>
          <w:spacing w:val="-1"/>
          <w:sz w:val="24"/>
          <w:szCs w:val="24"/>
        </w:rPr>
        <w:t>lil</w:t>
      </w:r>
      <w:r>
        <w:rPr>
          <w:i/>
          <w:sz w:val="24"/>
          <w:szCs w:val="24"/>
        </w:rPr>
        <w:t>eo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campus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o go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 hosp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al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or </w:t>
      </w:r>
      <w:r>
        <w:rPr>
          <w:i/>
          <w:spacing w:val="-1"/>
          <w:sz w:val="24"/>
          <w:szCs w:val="24"/>
        </w:rPr>
        <w:t>fi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p</w:t>
      </w:r>
      <w:r>
        <w:rPr>
          <w:i/>
          <w:spacing w:val="5"/>
          <w:sz w:val="24"/>
          <w:szCs w:val="24"/>
        </w:rPr>
        <w:t>s</w:t>
      </w:r>
      <w:r>
        <w:rPr>
          <w:i/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 a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nternsh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pa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? And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how</w:t>
      </w:r>
      <w:r>
        <w:rPr>
          <w:b/>
          <w:spacing w:val="-1"/>
          <w:sz w:val="24"/>
          <w:szCs w:val="24"/>
        </w:rPr>
        <w:t xml:space="preserve"> l</w:t>
      </w:r>
      <w:r>
        <w:rPr>
          <w:b/>
          <w:sz w:val="24"/>
          <w:szCs w:val="24"/>
        </w:rPr>
        <w:t xml:space="preserve">ong do the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nternsh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ast?</w:t>
      </w:r>
    </w:p>
    <w:p w:rsidR="0069560D" w:rsidRDefault="00D52CBD">
      <w:pPr>
        <w:spacing w:before="1" w:line="260" w:lineRule="exact"/>
        <w:ind w:left="826" w:right="74"/>
        <w:rPr>
          <w:sz w:val="24"/>
          <w:szCs w:val="24"/>
        </w:rPr>
      </w:pPr>
      <w:r>
        <w:rPr>
          <w:i/>
          <w:sz w:val="24"/>
          <w:szCs w:val="24"/>
        </w:rPr>
        <w:t>Cur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en</w:t>
      </w:r>
      <w:r>
        <w:rPr>
          <w:i/>
          <w:spacing w:val="-1"/>
          <w:sz w:val="24"/>
          <w:szCs w:val="24"/>
        </w:rPr>
        <w:t>tl</w:t>
      </w:r>
      <w:r>
        <w:rPr>
          <w:i/>
          <w:sz w:val="24"/>
          <w:szCs w:val="24"/>
        </w:rPr>
        <w:t>y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ed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pos</w:t>
      </w:r>
      <w:r>
        <w:rPr>
          <w:i/>
          <w:spacing w:val="-1"/>
          <w:sz w:val="24"/>
          <w:szCs w:val="24"/>
        </w:rPr>
        <w:t>iti</w:t>
      </w:r>
      <w:r>
        <w:rPr>
          <w:i/>
          <w:sz w:val="24"/>
          <w:szCs w:val="24"/>
        </w:rPr>
        <w:t>ons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ough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 GHA. GHA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il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be o</w:t>
      </w:r>
      <w:r>
        <w:rPr>
          <w:i/>
          <w:spacing w:val="-1"/>
          <w:sz w:val="24"/>
          <w:szCs w:val="24"/>
        </w:rPr>
        <w:t>ff</w:t>
      </w:r>
      <w:r>
        <w:rPr>
          <w:i/>
          <w:sz w:val="24"/>
          <w:szCs w:val="24"/>
        </w:rPr>
        <w:t>e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ed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 oppor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 xml:space="preserve">y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par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pa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 number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iff</w:t>
      </w:r>
      <w:r>
        <w:rPr>
          <w:i/>
          <w:sz w:val="24"/>
          <w:szCs w:val="24"/>
        </w:rPr>
        <w:t>e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pa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 xml:space="preserve">d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ernsh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ps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vo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eer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pos</w:t>
      </w:r>
      <w:r>
        <w:rPr>
          <w:i/>
          <w:spacing w:val="-1"/>
          <w:sz w:val="24"/>
          <w:szCs w:val="24"/>
        </w:rPr>
        <w:t>iti</w:t>
      </w:r>
      <w:r>
        <w:rPr>
          <w:i/>
          <w:sz w:val="24"/>
          <w:szCs w:val="24"/>
        </w:rPr>
        <w:t>ons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f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om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ou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de</w:t>
      </w:r>
    </w:p>
    <w:p w:rsidR="0069560D" w:rsidRDefault="00D52CBD">
      <w:pPr>
        <w:spacing w:line="260" w:lineRule="exact"/>
        <w:ind w:left="826" w:right="305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agenc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es</w:t>
      </w:r>
      <w:proofErr w:type="gramEnd"/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earn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ns</w:t>
      </w:r>
      <w:r>
        <w:rPr>
          <w:i/>
          <w:spacing w:val="-1"/>
          <w:sz w:val="24"/>
          <w:szCs w:val="24"/>
        </w:rPr>
        <w:t>tit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on</w:t>
      </w:r>
      <w:r>
        <w:rPr>
          <w:i/>
          <w:spacing w:val="3"/>
          <w:sz w:val="24"/>
          <w:szCs w:val="24"/>
        </w:rPr>
        <w:t>s</w:t>
      </w:r>
      <w:r>
        <w:rPr>
          <w:i/>
          <w:sz w:val="24"/>
          <w:szCs w:val="24"/>
        </w:rPr>
        <w:t xml:space="preserve">. The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ernsh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ps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vo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eer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oppor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iti</w:t>
      </w:r>
      <w:r>
        <w:rPr>
          <w:i/>
          <w:sz w:val="24"/>
          <w:szCs w:val="24"/>
        </w:rPr>
        <w:t>es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vary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eng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 pa</w:t>
      </w:r>
      <w:r>
        <w:rPr>
          <w:i/>
          <w:spacing w:val="1"/>
          <w:sz w:val="24"/>
          <w:szCs w:val="24"/>
        </w:rPr>
        <w:t>y</w:t>
      </w:r>
      <w:r>
        <w:rPr>
          <w:i/>
          <w:sz w:val="24"/>
          <w:szCs w:val="24"/>
        </w:rPr>
        <w:t>.</w:t>
      </w:r>
    </w:p>
    <w:p w:rsidR="0069560D" w:rsidRDefault="0069560D">
      <w:pPr>
        <w:spacing w:before="15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Can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on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y part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pate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n the </w:t>
      </w:r>
      <w:r>
        <w:rPr>
          <w:b/>
          <w:spacing w:val="-1"/>
          <w:sz w:val="24"/>
          <w:szCs w:val="24"/>
        </w:rPr>
        <w:t>GH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n my jun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or yea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?</w:t>
      </w:r>
    </w:p>
    <w:p w:rsidR="0069560D" w:rsidRDefault="00D52CBD">
      <w:pPr>
        <w:spacing w:line="260" w:lineRule="exact"/>
        <w:ind w:left="1006"/>
        <w:rPr>
          <w:sz w:val="24"/>
          <w:szCs w:val="24"/>
        </w:rPr>
      </w:pPr>
      <w:r>
        <w:rPr>
          <w:i/>
          <w:sz w:val="24"/>
          <w:szCs w:val="24"/>
        </w:rPr>
        <w:t xml:space="preserve">No,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he GHA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wo-</w:t>
      </w:r>
      <w:bookmarkStart w:id="0" w:name="_GoBack"/>
      <w:bookmarkEnd w:id="0"/>
      <w:r>
        <w:rPr>
          <w:i/>
          <w:sz w:val="24"/>
          <w:szCs w:val="24"/>
        </w:rPr>
        <w:t>year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comm</w:t>
      </w:r>
      <w:r>
        <w:rPr>
          <w:i/>
          <w:spacing w:val="-1"/>
          <w:sz w:val="24"/>
          <w:szCs w:val="24"/>
        </w:rPr>
        <w:t>it</w:t>
      </w:r>
      <w:r>
        <w:rPr>
          <w:i/>
          <w:sz w:val="24"/>
          <w:szCs w:val="24"/>
        </w:rPr>
        <w:t>ment.</w:t>
      </w:r>
    </w:p>
    <w:p w:rsidR="0069560D" w:rsidRDefault="0069560D">
      <w:pPr>
        <w:spacing w:before="16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Does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</w:t>
      </w:r>
      <w:r>
        <w:rPr>
          <w:b/>
          <w:spacing w:val="-1"/>
          <w:sz w:val="24"/>
          <w:szCs w:val="24"/>
        </w:rPr>
        <w:t>P</w:t>
      </w:r>
      <w:r>
        <w:rPr>
          <w:b/>
          <w:sz w:val="24"/>
          <w:szCs w:val="24"/>
        </w:rPr>
        <w:t>hys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ogy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course fu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il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 UC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equ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ements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for a h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gh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school Lab Sc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ence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as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69560D" w:rsidRDefault="00D52CBD">
      <w:pPr>
        <w:spacing w:line="260" w:lineRule="exact"/>
        <w:ind w:left="1006"/>
        <w:rPr>
          <w:sz w:val="24"/>
          <w:szCs w:val="24"/>
        </w:rPr>
      </w:pPr>
      <w:r>
        <w:rPr>
          <w:i/>
          <w:spacing w:val="-21"/>
          <w:sz w:val="24"/>
          <w:szCs w:val="24"/>
        </w:rPr>
        <w:t>Y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, p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us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you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get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doub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gh school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ed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one yea</w:t>
      </w:r>
      <w:r>
        <w:rPr>
          <w:i/>
          <w:spacing w:val="2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69560D" w:rsidRDefault="0069560D">
      <w:pPr>
        <w:spacing w:before="16" w:line="240" w:lineRule="exact"/>
        <w:rPr>
          <w:sz w:val="24"/>
          <w:szCs w:val="24"/>
        </w:rPr>
      </w:pPr>
    </w:p>
    <w:p w:rsidR="0069560D" w:rsidRDefault="00D52CBD">
      <w:pPr>
        <w:ind w:left="106"/>
        <w:rPr>
          <w:sz w:val="24"/>
          <w:szCs w:val="24"/>
        </w:rPr>
      </w:pPr>
      <w:r>
        <w:rPr>
          <w:b/>
          <w:sz w:val="24"/>
          <w:szCs w:val="24"/>
        </w:rPr>
        <w:t>Can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we suggest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new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dtr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>s</w:t>
      </w:r>
      <w:r>
        <w:rPr>
          <w:b/>
          <w:sz w:val="24"/>
          <w:szCs w:val="24"/>
        </w:rPr>
        <w:t>?</w:t>
      </w:r>
    </w:p>
    <w:p w:rsidR="0069560D" w:rsidRDefault="00D52CBD">
      <w:pPr>
        <w:spacing w:before="1" w:line="260" w:lineRule="exact"/>
        <w:ind w:left="1006" w:right="202"/>
        <w:rPr>
          <w:sz w:val="24"/>
          <w:szCs w:val="24"/>
        </w:rPr>
      </w:pPr>
      <w:r>
        <w:rPr>
          <w:i/>
          <w:spacing w:val="-21"/>
          <w:sz w:val="24"/>
          <w:szCs w:val="24"/>
        </w:rPr>
        <w:t>Y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 xml:space="preserve">,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GHA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dynam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p</w:t>
      </w:r>
      <w:r>
        <w:rPr>
          <w:i/>
          <w:spacing w:val="-9"/>
          <w:sz w:val="24"/>
          <w:szCs w:val="24"/>
        </w:rPr>
        <w:t>r</w:t>
      </w:r>
      <w:r>
        <w:rPr>
          <w:i/>
          <w:sz w:val="24"/>
          <w:szCs w:val="24"/>
        </w:rPr>
        <w:t>ogram</w:t>
      </w:r>
      <w:r>
        <w:rPr>
          <w:i/>
          <w:spacing w:val="-1"/>
          <w:sz w:val="24"/>
          <w:szCs w:val="24"/>
        </w:rPr>
        <w:t xml:space="preserve"> t</w:t>
      </w:r>
      <w:r>
        <w:rPr>
          <w:i/>
          <w:sz w:val="24"/>
          <w:szCs w:val="24"/>
        </w:rPr>
        <w:t>hat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wa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open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 new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sugges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>on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. </w:t>
      </w:r>
      <w:r>
        <w:rPr>
          <w:i/>
          <w:spacing w:val="-22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 xml:space="preserve">ve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o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meet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he needs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-1"/>
          <w:sz w:val="24"/>
          <w:szCs w:val="24"/>
        </w:rPr>
        <w:t xml:space="preserve"> 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uden</w:t>
      </w:r>
      <w:r>
        <w:rPr>
          <w:i/>
          <w:spacing w:val="-1"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69560D" w:rsidRDefault="0069560D">
      <w:pPr>
        <w:spacing w:before="13" w:line="240" w:lineRule="exact"/>
        <w:rPr>
          <w:sz w:val="24"/>
          <w:szCs w:val="24"/>
        </w:rPr>
      </w:pPr>
    </w:p>
    <w:p w:rsidR="0069560D" w:rsidRDefault="00D52CBD">
      <w:pPr>
        <w:ind w:left="4125" w:right="3979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lea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 xml:space="preserve">e </w:t>
      </w:r>
      <w:r>
        <w:rPr>
          <w:b/>
          <w:spacing w:val="1"/>
          <w:sz w:val="28"/>
          <w:szCs w:val="28"/>
        </w:rPr>
        <w:t>P</w:t>
      </w:r>
      <w:r>
        <w:rPr>
          <w:b/>
          <w:sz w:val="28"/>
          <w:szCs w:val="28"/>
        </w:rPr>
        <w:t>rint Clearly</w:t>
      </w:r>
    </w:p>
    <w:sectPr w:rsidR="0069560D">
      <w:pgSz w:w="12240" w:h="15840"/>
      <w:pgMar w:top="640" w:right="900" w:bottom="280" w:left="760" w:header="0" w:footer="124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00000" w:rsidRDefault="00D52CBD">
      <w:r>
        <w:separator/>
      </w:r>
    </w:p>
  </w:endnote>
  <w:endnote w:type="continuationSeparator" w:id="0">
    <w:p w:rsidR="00000000" w:rsidRDefault="00D5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69560D" w:rsidRDefault="00D52CBD">
    <w:pPr>
      <w:spacing w:line="200" w:lineRule="exact"/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41.2pt;margin-top:718.75pt;width:9pt;height:12pt;z-index:-251659264;mso-position-horizontal-relative:page;mso-position-vertical-relative:page" filled="f" stroked="f">
          <v:textbox inset="0,0,0,0">
            <w:txbxContent>
              <w:p w:rsidR="0069560D" w:rsidRDefault="00D52CBD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69.6pt;margin-top:730pt;width:254.9pt;height:27.3pt;z-index:-251658240;mso-position-horizontal-relative:page;mso-position-vertical-relative:page" filled="f" stroked="f">
          <v:textbox inset="0,0,0,0">
            <w:txbxContent>
              <w:p w:rsidR="0069560D" w:rsidRDefault="00D52CBD">
                <w:pPr>
                  <w:spacing w:line="260" w:lineRule="exact"/>
                  <w:ind w:left="20" w:right="-41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For </w:t>
                </w:r>
                <w:r>
                  <w:rPr>
                    <w:spacing w:val="-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 xml:space="preserve">ore </w:t>
                </w:r>
                <w:r>
                  <w:rPr>
                    <w:spacing w:val="-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>nfor</w:t>
                </w:r>
                <w:r>
                  <w:rPr>
                    <w:spacing w:val="-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>a</w:t>
                </w:r>
                <w:r>
                  <w:rPr>
                    <w:spacing w:val="-1"/>
                    <w:sz w:val="24"/>
                    <w:szCs w:val="24"/>
                  </w:rPr>
                  <w:t>ti</w:t>
                </w:r>
                <w:r>
                  <w:rPr>
                    <w:sz w:val="24"/>
                    <w:szCs w:val="24"/>
                  </w:rPr>
                  <w:t>on</w:t>
                </w:r>
                <w:r>
                  <w:rPr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p</w:t>
                </w:r>
                <w:r>
                  <w:rPr>
                    <w:spacing w:val="-1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ease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con</w:t>
                </w:r>
                <w:r>
                  <w:rPr>
                    <w:spacing w:val="-1"/>
                    <w:sz w:val="24"/>
                    <w:szCs w:val="24"/>
                  </w:rPr>
                  <w:t>t</w:t>
                </w:r>
                <w:r>
                  <w:rPr>
                    <w:sz w:val="24"/>
                    <w:szCs w:val="24"/>
                  </w:rPr>
                  <w:t>ac</w:t>
                </w:r>
                <w:r>
                  <w:rPr>
                    <w:spacing w:val="1"/>
                    <w:sz w:val="24"/>
                    <w:szCs w:val="24"/>
                  </w:rPr>
                  <w:t>t</w:t>
                </w:r>
                <w:r>
                  <w:rPr>
                    <w:sz w:val="24"/>
                    <w:szCs w:val="24"/>
                  </w:rPr>
                  <w:t>: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</w:t>
                </w:r>
                <w:r>
                  <w:rPr>
                    <w:spacing w:val="-2"/>
                    <w:sz w:val="24"/>
                    <w:szCs w:val="24"/>
                  </w:rPr>
                  <w:t>r</w:t>
                </w:r>
                <w:r>
                  <w:rPr>
                    <w:sz w:val="24"/>
                    <w:szCs w:val="24"/>
                  </w:rPr>
                  <w:t>. McDowe</w:t>
                </w:r>
                <w:r>
                  <w:rPr>
                    <w:spacing w:val="-1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l</w:t>
                </w:r>
              </w:p>
              <w:p w:rsidR="0069560D" w:rsidRDefault="00D52CBD">
                <w:pPr>
                  <w:spacing w:line="260" w:lineRule="exact"/>
                  <w:ind w:left="2098" w:right="1736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 room</w:t>
                </w:r>
                <w:r>
                  <w:rPr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105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00000" w:rsidRDefault="00D52CBD">
      <w:r>
        <w:separator/>
      </w:r>
    </w:p>
  </w:footnote>
  <w:footnote w:type="continuationSeparator" w:id="0">
    <w:p w:rsidR="00000000" w:rsidRDefault="00D5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6A6620A4"/>
    <w:multiLevelType w:val="multilevel"/>
    <w:tmpl w:val="C7A8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60D"/>
    <w:rsid w:val="0069560D"/>
    <w:rsid w:val="00D5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1087</Words>
  <Characters>6202</Characters>
  <Application>Microsoft Macintosh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Bayangos</cp:lastModifiedBy>
  <cp:revision>2</cp:revision>
  <dcterms:created xsi:type="dcterms:W3CDTF">2014-01-23T17:04:00Z</dcterms:created>
  <dcterms:modified xsi:type="dcterms:W3CDTF">2014-01-23T17:04:00Z</dcterms:modified>
</cp:coreProperties>
</file>